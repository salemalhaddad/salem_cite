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2C59A" w14:textId="36DE47D9" w:rsidR="009605F0" w:rsidRDefault="000D4079" w:rsidP="004D2B6A">
      <w:pPr>
        <w:spacing w:before="71"/>
        <w:ind w:left="4778" w:right="5499"/>
        <w:jc w:val="both"/>
        <w:rPr>
          <w:rFonts w:ascii="Arial" w:eastAsia="Arial" w:hAnsi="Arial" w:cs="Arial"/>
          <w:sz w:val="18"/>
          <w:szCs w:val="18"/>
        </w:rPr>
        <w:sectPr w:rsidR="009605F0">
          <w:type w:val="continuous"/>
          <w:pgSz w:w="11920" w:h="16840"/>
          <w:pgMar w:top="460" w:right="560" w:bottom="0" w:left="80" w:header="720" w:footer="720" w:gutter="0"/>
          <w:cols w:space="720"/>
        </w:sectPr>
      </w:pPr>
      <w:r>
        <w:pict w14:anchorId="762D8CC7">
          <v:group id="_x0000_s1034" alt="" style="position:absolute;left:0;text-align:left;margin-left:-4.5pt;margin-top:-41.4pt;width:236.7pt;height:901pt;z-index:-251660800;mso-position-horizontal-relative:page;mso-position-vertical-relative:page" coordorigin=",187" coordsize="4600,16653">
            <v:shape id="_x0000_s1035" alt="" style="position:absolute;top:197;width:4590;height:16643" coordorigin=",197" coordsize="4590,16643" path="m4590,16840r,-16643l,197,,16840r4590,xe" fillcolor="#d0cece" stroked="f">
              <v:path arrowok="t"/>
            </v:shape>
            <v:shape id="_x0000_s1036" alt="" style="position:absolute;left:365;top:7272;width:3467;height:0" coordorigin="365,7272" coordsize="3467,0" path="m365,7272r3467,e" filled="f" strokecolor="#313d4f" strokeweight=".6pt">
              <v:path arrowok="t"/>
            </v:shape>
            <v:shape id="_x0000_s1037" alt="" style="position:absolute;left:365;top:8837;width:3467;height:0" coordorigin="365,8837" coordsize="3467,0" path="m365,8837r3467,e" filled="f" strokecolor="#313d4f" strokeweight=".6pt">
              <v:path arrowok="t"/>
            </v:shape>
            <w10:wrap anchorx="page" anchory="page"/>
          </v:group>
        </w:pict>
      </w:r>
      <w:r>
        <w:pict w14:anchorId="1809C3F6">
          <v:group id="_x0000_s1032" alt="" style="position:absolute;left:0;text-align:left;margin-left:243.1pt;margin-top:15pt;width:318.9pt;height:0;z-index:-251659776;mso-position-horizontal-relative:page" coordorigin="4862,300" coordsize="6378,0">
            <v:shape id="_x0000_s1033" alt="" style="position:absolute;left:4862;top:300;width:6378;height:0" coordorigin="4862,300" coordsize="6378,0" path="m4862,300r6378,e" filled="f" strokecolor="#313d4f" strokeweight=".6pt">
              <v:path arrowok="t"/>
            </v:shape>
            <w10:wrap anchorx="page"/>
          </v:group>
        </w:pict>
      </w:r>
      <w:r w:rsidR="0002449C">
        <w:rPr>
          <w:rFonts w:ascii="Arial" w:eastAsia="Arial" w:hAnsi="Arial" w:cs="Arial"/>
          <w:b/>
          <w:color w:val="252525"/>
          <w:sz w:val="18"/>
          <w:szCs w:val="18"/>
        </w:rPr>
        <w:t>Summary</w:t>
      </w:r>
    </w:p>
    <w:p w14:paraId="2093914B" w14:textId="77777777" w:rsidR="009605F0" w:rsidRDefault="009605F0" w:rsidP="004D2B6A">
      <w:pPr>
        <w:spacing w:before="2" w:line="140" w:lineRule="exact"/>
        <w:jc w:val="both"/>
        <w:rPr>
          <w:sz w:val="15"/>
          <w:szCs w:val="15"/>
        </w:rPr>
      </w:pPr>
    </w:p>
    <w:p w14:paraId="5839B6E6" w14:textId="77777777" w:rsidR="009605F0" w:rsidRDefault="009605F0" w:rsidP="004D2B6A">
      <w:pPr>
        <w:spacing w:line="200" w:lineRule="exact"/>
        <w:jc w:val="both"/>
      </w:pPr>
    </w:p>
    <w:p w14:paraId="392A686D" w14:textId="77777777" w:rsidR="009605F0" w:rsidRDefault="0002449C" w:rsidP="004D2B6A">
      <w:pPr>
        <w:ind w:left="405" w:right="-92"/>
        <w:jc w:val="both"/>
        <w:rPr>
          <w:rFonts w:ascii="Arial" w:eastAsia="Arial" w:hAnsi="Arial" w:cs="Arial"/>
          <w:sz w:val="48"/>
          <w:szCs w:val="48"/>
        </w:rPr>
      </w:pPr>
      <w:r>
        <w:rPr>
          <w:rFonts w:ascii="Arial" w:eastAsia="Arial" w:hAnsi="Arial" w:cs="Arial"/>
          <w:b/>
          <w:color w:val="0D0D0D"/>
          <w:sz w:val="48"/>
          <w:szCs w:val="48"/>
        </w:rPr>
        <w:t>Salem</w:t>
      </w:r>
    </w:p>
    <w:p w14:paraId="2AF4F364" w14:textId="77777777" w:rsidR="009605F0" w:rsidRDefault="0002449C" w:rsidP="004D2B6A">
      <w:pPr>
        <w:spacing w:before="3" w:line="140" w:lineRule="exact"/>
        <w:ind w:left="300"/>
        <w:jc w:val="both"/>
        <w:rPr>
          <w:sz w:val="14"/>
          <w:szCs w:val="14"/>
        </w:rPr>
      </w:pPr>
      <w:r>
        <w:br w:type="column"/>
      </w:r>
    </w:p>
    <w:p w14:paraId="748E2DB6" w14:textId="1C660D59" w:rsidR="009605F0" w:rsidRDefault="00DD2E35" w:rsidP="004D2B6A">
      <w:pPr>
        <w:spacing w:line="256" w:lineRule="auto"/>
        <w:ind w:left="300" w:right="154"/>
        <w:jc w:val="both"/>
        <w:rPr>
          <w:rFonts w:ascii="Calibri" w:eastAsia="Calibri" w:hAnsi="Calibri" w:cs="Calibri"/>
          <w:sz w:val="18"/>
          <w:szCs w:val="18"/>
        </w:rPr>
        <w:sectPr w:rsidR="009605F0">
          <w:type w:val="continuous"/>
          <w:pgSz w:w="11920" w:h="16840"/>
          <w:pgMar w:top="460" w:right="560" w:bottom="0" w:left="80" w:header="720" w:footer="720" w:gutter="0"/>
          <w:cols w:num="2" w:space="720" w:equalWidth="0">
            <w:col w:w="1731" w:space="3081"/>
            <w:col w:w="6468"/>
          </w:cols>
        </w:sectPr>
      </w:pPr>
      <w:r>
        <w:rPr>
          <w:rFonts w:ascii="Calibri" w:eastAsia="Calibri" w:hAnsi="Calibri" w:cs="Calibri"/>
          <w:sz w:val="18"/>
          <w:szCs w:val="18"/>
        </w:rPr>
        <w:t>Freshman u</w:t>
      </w:r>
      <w:r w:rsidR="0002449C">
        <w:rPr>
          <w:rFonts w:ascii="Calibri" w:eastAsia="Calibri" w:hAnsi="Calibri" w:cs="Calibri"/>
          <w:sz w:val="18"/>
          <w:szCs w:val="18"/>
        </w:rPr>
        <w:t xml:space="preserve">niversity student living in the UAE. Highly dedicated and enthusiastic for science and knowledge, seeking </w:t>
      </w:r>
      <w:r w:rsidR="000D4079">
        <w:pict w14:anchorId="6B5D420D">
          <v:group id="_x0000_s1030" alt="" style="position:absolute;left:0;text-align:left;margin-left:243.1pt;margin-top:45.35pt;width:318.9pt;height:0;z-index:-251658752;mso-position-horizontal-relative:page;mso-position-vertical-relative:text" coordorigin="4862,907" coordsize="6378,0">
            <v:shape id="_x0000_s1031" alt="" style="position:absolute;left:4862;top:907;width:6378;height:0" coordorigin="4862,907" coordsize="6378,0" path="m4862,907r6378,e" filled="f" strokecolor="#313d4f" strokeweight=".6pt">
              <v:path arrowok="t"/>
            </v:shape>
            <w10:wrap anchorx="page"/>
          </v:group>
        </w:pict>
      </w:r>
      <w:r w:rsidR="004D2B6A">
        <w:rPr>
          <w:rFonts w:ascii="Calibri" w:eastAsia="Calibri" w:hAnsi="Calibri" w:cs="Calibri"/>
          <w:sz w:val="18"/>
          <w:szCs w:val="18"/>
        </w:rPr>
        <w:t>both personal and professional opportunities.</w:t>
      </w:r>
    </w:p>
    <w:p w14:paraId="0D7CA5D7" w14:textId="77777777" w:rsidR="009605F0" w:rsidRDefault="009605F0" w:rsidP="004D2B6A">
      <w:pPr>
        <w:spacing w:before="3" w:line="100" w:lineRule="exact"/>
        <w:ind w:left="300"/>
        <w:jc w:val="both"/>
        <w:rPr>
          <w:sz w:val="11"/>
          <w:szCs w:val="11"/>
        </w:rPr>
      </w:pPr>
    </w:p>
    <w:p w14:paraId="01F2F35D" w14:textId="77777777" w:rsidR="009605F0" w:rsidRDefault="009605F0" w:rsidP="004D2B6A">
      <w:pPr>
        <w:spacing w:line="200" w:lineRule="exact"/>
        <w:ind w:left="300"/>
        <w:jc w:val="both"/>
        <w:sectPr w:rsidR="009605F0">
          <w:type w:val="continuous"/>
          <w:pgSz w:w="11920" w:h="16840"/>
          <w:pgMar w:top="460" w:right="560" w:bottom="0" w:left="80" w:header="720" w:footer="720" w:gutter="0"/>
          <w:cols w:space="720"/>
        </w:sectPr>
      </w:pPr>
    </w:p>
    <w:p w14:paraId="606EEA7C" w14:textId="77777777" w:rsidR="009605F0" w:rsidRDefault="0002449C" w:rsidP="004D2B6A">
      <w:pPr>
        <w:spacing w:before="25"/>
        <w:ind w:left="405"/>
        <w:jc w:val="both"/>
        <w:rPr>
          <w:rFonts w:ascii="Arial" w:eastAsia="Arial" w:hAnsi="Arial" w:cs="Arial"/>
          <w:sz w:val="48"/>
          <w:szCs w:val="48"/>
        </w:rPr>
      </w:pPr>
      <w:r>
        <w:rPr>
          <w:rFonts w:ascii="Arial" w:eastAsia="Arial" w:hAnsi="Arial" w:cs="Arial"/>
          <w:b/>
          <w:color w:val="2D74B5"/>
          <w:sz w:val="48"/>
          <w:szCs w:val="48"/>
        </w:rPr>
        <w:t>Al Haddad</w:t>
      </w:r>
    </w:p>
    <w:p w14:paraId="1A267DA1" w14:textId="77777777" w:rsidR="009605F0" w:rsidRDefault="009605F0" w:rsidP="004D2B6A">
      <w:pPr>
        <w:spacing w:before="4" w:line="180" w:lineRule="exact"/>
        <w:jc w:val="both"/>
        <w:rPr>
          <w:sz w:val="18"/>
          <w:szCs w:val="18"/>
        </w:rPr>
      </w:pPr>
    </w:p>
    <w:p w14:paraId="51AE4727" w14:textId="77777777" w:rsidR="009605F0" w:rsidRDefault="009605F0" w:rsidP="004D2B6A">
      <w:pPr>
        <w:spacing w:line="200" w:lineRule="exact"/>
        <w:jc w:val="both"/>
      </w:pPr>
    </w:p>
    <w:p w14:paraId="25EC8FD1" w14:textId="77777777" w:rsidR="009605F0" w:rsidRDefault="0002449C" w:rsidP="004D2B6A">
      <w:pPr>
        <w:tabs>
          <w:tab w:val="left" w:pos="3740"/>
        </w:tabs>
        <w:ind w:left="315" w:right="-68"/>
        <w:jc w:val="both"/>
        <w:rPr>
          <w:rFonts w:ascii="Arial" w:eastAsia="Arial" w:hAnsi="Arial" w:cs="Arial"/>
          <w:sz w:val="32"/>
          <w:szCs w:val="32"/>
        </w:rPr>
      </w:pPr>
      <w:r>
        <w:rPr>
          <w:rFonts w:ascii="Arial" w:eastAsia="Arial" w:hAnsi="Arial" w:cs="Arial"/>
          <w:b/>
          <w:color w:val="252525"/>
          <w:sz w:val="32"/>
          <w:szCs w:val="32"/>
          <w:u w:val="single" w:color="313D4F"/>
        </w:rPr>
        <w:t xml:space="preserve">Contact </w:t>
      </w:r>
      <w:r>
        <w:rPr>
          <w:rFonts w:ascii="Arial" w:eastAsia="Arial" w:hAnsi="Arial" w:cs="Arial"/>
          <w:b/>
          <w:color w:val="252525"/>
          <w:sz w:val="32"/>
          <w:szCs w:val="32"/>
          <w:u w:val="single" w:color="313D4F"/>
        </w:rPr>
        <w:tab/>
      </w:r>
    </w:p>
    <w:p w14:paraId="7F5606EF" w14:textId="77777777" w:rsidR="009605F0" w:rsidRDefault="009605F0" w:rsidP="004D2B6A">
      <w:pPr>
        <w:spacing w:before="4" w:line="180" w:lineRule="exact"/>
        <w:jc w:val="both"/>
        <w:rPr>
          <w:sz w:val="19"/>
          <w:szCs w:val="19"/>
        </w:rPr>
      </w:pPr>
    </w:p>
    <w:p w14:paraId="31EDDF89" w14:textId="77777777" w:rsidR="009605F0" w:rsidRDefault="0002449C" w:rsidP="004D2B6A">
      <w:pPr>
        <w:spacing w:before="31"/>
        <w:jc w:val="both"/>
        <w:rPr>
          <w:rFonts w:ascii="Arial" w:eastAsia="Arial" w:hAnsi="Arial" w:cs="Arial"/>
          <w:sz w:val="18"/>
          <w:szCs w:val="18"/>
        </w:rPr>
      </w:pPr>
      <w:r>
        <w:br w:type="column"/>
      </w:r>
      <w:r>
        <w:rPr>
          <w:rFonts w:ascii="Arial" w:eastAsia="Arial" w:hAnsi="Arial" w:cs="Arial"/>
          <w:b/>
          <w:color w:val="252525"/>
          <w:sz w:val="18"/>
          <w:szCs w:val="18"/>
        </w:rPr>
        <w:t>Skill Highlights</w:t>
      </w:r>
    </w:p>
    <w:p w14:paraId="0DA554F4" w14:textId="77777777" w:rsidR="009605F0" w:rsidRDefault="009605F0" w:rsidP="004D2B6A">
      <w:pPr>
        <w:spacing w:before="6" w:line="180" w:lineRule="exact"/>
        <w:jc w:val="both"/>
        <w:rPr>
          <w:sz w:val="18"/>
          <w:szCs w:val="18"/>
        </w:rPr>
      </w:pPr>
    </w:p>
    <w:p w14:paraId="018A1DE2" w14:textId="7DCEAB84" w:rsidR="006D4742" w:rsidRDefault="0002449C" w:rsidP="006D4742">
      <w:pPr>
        <w:ind w:left="471"/>
        <w:jc w:val="both"/>
        <w:rPr>
          <w:rFonts w:ascii="Calibri" w:eastAsia="Calibri" w:hAnsi="Calibri" w:cs="Calibri"/>
          <w:sz w:val="18"/>
          <w:szCs w:val="18"/>
        </w:rPr>
      </w:pPr>
      <w:r>
        <w:rPr>
          <w:rFonts w:ascii="Verdana" w:eastAsia="Verdana" w:hAnsi="Verdana" w:cs="Verdana"/>
          <w:sz w:val="18"/>
          <w:szCs w:val="18"/>
        </w:rPr>
        <w:t xml:space="preserve">•    </w:t>
      </w:r>
      <w:r>
        <w:rPr>
          <w:rFonts w:ascii="Calibri" w:eastAsia="Calibri" w:hAnsi="Calibri" w:cs="Calibri"/>
          <w:sz w:val="18"/>
          <w:szCs w:val="18"/>
        </w:rPr>
        <w:t>Leadership skills</w:t>
      </w:r>
    </w:p>
    <w:p w14:paraId="5C489844" w14:textId="77777777" w:rsidR="009605F0" w:rsidRDefault="0002449C" w:rsidP="004D2B6A">
      <w:pPr>
        <w:spacing w:before="4"/>
        <w:ind w:left="471" w:right="-49"/>
        <w:jc w:val="both"/>
        <w:rPr>
          <w:rFonts w:ascii="Calibri" w:eastAsia="Calibri" w:hAnsi="Calibri" w:cs="Calibri"/>
          <w:sz w:val="18"/>
          <w:szCs w:val="18"/>
        </w:rPr>
      </w:pPr>
      <w:r>
        <w:rPr>
          <w:rFonts w:ascii="Verdana" w:eastAsia="Verdana" w:hAnsi="Verdana" w:cs="Verdana"/>
          <w:sz w:val="18"/>
          <w:szCs w:val="18"/>
        </w:rPr>
        <w:t xml:space="preserve">•    </w:t>
      </w:r>
      <w:r>
        <w:rPr>
          <w:rFonts w:ascii="Calibri" w:eastAsia="Calibri" w:hAnsi="Calibri" w:cs="Calibri"/>
          <w:sz w:val="18"/>
          <w:szCs w:val="18"/>
        </w:rPr>
        <w:t>Emotional Intelligence</w:t>
      </w:r>
    </w:p>
    <w:p w14:paraId="680661EF" w14:textId="7C96F341" w:rsidR="009605F0" w:rsidRDefault="0002449C" w:rsidP="004D2B6A">
      <w:pPr>
        <w:spacing w:before="34"/>
        <w:ind w:left="471"/>
        <w:jc w:val="both"/>
        <w:rPr>
          <w:rFonts w:ascii="Calibri" w:eastAsia="Calibri" w:hAnsi="Calibri" w:cs="Calibri"/>
          <w:sz w:val="18"/>
          <w:szCs w:val="18"/>
        </w:rPr>
      </w:pPr>
      <w:r>
        <w:rPr>
          <w:rFonts w:ascii="Verdana" w:eastAsia="Verdana" w:hAnsi="Verdana" w:cs="Verdana"/>
          <w:sz w:val="18"/>
          <w:szCs w:val="18"/>
        </w:rPr>
        <w:t xml:space="preserve">•    </w:t>
      </w:r>
      <w:r>
        <w:rPr>
          <w:rFonts w:ascii="Calibri" w:eastAsia="Calibri" w:hAnsi="Calibri" w:cs="Calibri"/>
          <w:sz w:val="18"/>
          <w:szCs w:val="18"/>
        </w:rPr>
        <w:t>Problem-solving</w:t>
      </w:r>
    </w:p>
    <w:p w14:paraId="45FEF66E" w14:textId="0A56FE10" w:rsidR="006D4742" w:rsidRPr="006D4742" w:rsidRDefault="006D4742" w:rsidP="006D4742">
      <w:pPr>
        <w:pStyle w:val="ListParagraph"/>
        <w:numPr>
          <w:ilvl w:val="0"/>
          <w:numId w:val="4"/>
        </w:numPr>
        <w:spacing w:before="34"/>
        <w:jc w:val="both"/>
        <w:rPr>
          <w:rFonts w:ascii="Calibri" w:eastAsia="Calibri" w:hAnsi="Calibri" w:cs="Calibri"/>
          <w:sz w:val="18"/>
          <w:szCs w:val="18"/>
        </w:rPr>
      </w:pPr>
      <w:r w:rsidRPr="006D4742">
        <w:rPr>
          <w:rFonts w:ascii="Calibri" w:eastAsia="Calibri" w:hAnsi="Calibri" w:cs="Calibri"/>
          <w:sz w:val="18"/>
          <w:szCs w:val="18"/>
        </w:rPr>
        <w:t>Critical Thinking</w:t>
      </w:r>
    </w:p>
    <w:p w14:paraId="313FF60A" w14:textId="77777777" w:rsidR="006D4742" w:rsidRDefault="006D4742" w:rsidP="004D2B6A">
      <w:pPr>
        <w:spacing w:before="34"/>
        <w:ind w:left="471"/>
        <w:jc w:val="both"/>
        <w:rPr>
          <w:rFonts w:ascii="Calibri" w:eastAsia="Calibri" w:hAnsi="Calibri" w:cs="Calibri"/>
          <w:sz w:val="18"/>
          <w:szCs w:val="18"/>
        </w:rPr>
      </w:pPr>
    </w:p>
    <w:p w14:paraId="57E809FB" w14:textId="77777777" w:rsidR="009605F0" w:rsidRDefault="0002449C" w:rsidP="004D2B6A">
      <w:pPr>
        <w:spacing w:line="200" w:lineRule="exact"/>
        <w:jc w:val="both"/>
      </w:pPr>
      <w:r>
        <w:br w:type="column"/>
      </w:r>
    </w:p>
    <w:p w14:paraId="7BD3BB32" w14:textId="77777777" w:rsidR="009605F0" w:rsidRDefault="009605F0" w:rsidP="004D2B6A">
      <w:pPr>
        <w:spacing w:before="5" w:line="220" w:lineRule="exact"/>
        <w:jc w:val="both"/>
        <w:rPr>
          <w:sz w:val="22"/>
          <w:szCs w:val="22"/>
        </w:rPr>
      </w:pPr>
    </w:p>
    <w:p w14:paraId="2776D376" w14:textId="594DE8C5" w:rsidR="009605F0" w:rsidRDefault="0002449C" w:rsidP="004D2B6A">
      <w:pPr>
        <w:spacing w:before="4"/>
        <w:jc w:val="both"/>
        <w:rPr>
          <w:rFonts w:ascii="Calibri" w:eastAsia="Calibri" w:hAnsi="Calibri" w:cs="Calibri"/>
          <w:sz w:val="18"/>
          <w:szCs w:val="18"/>
        </w:rPr>
      </w:pPr>
      <w:r>
        <w:rPr>
          <w:rFonts w:ascii="Verdana" w:eastAsia="Verdana" w:hAnsi="Verdana" w:cs="Verdana"/>
          <w:sz w:val="18"/>
          <w:szCs w:val="18"/>
        </w:rPr>
        <w:t xml:space="preserve">•    </w:t>
      </w:r>
      <w:r>
        <w:rPr>
          <w:rFonts w:ascii="Calibri" w:eastAsia="Calibri" w:hAnsi="Calibri" w:cs="Calibri"/>
          <w:sz w:val="18"/>
          <w:szCs w:val="18"/>
        </w:rPr>
        <w:t>Programming in C++</w:t>
      </w:r>
    </w:p>
    <w:p w14:paraId="26D7FAED" w14:textId="13056881" w:rsidR="004D2B6A" w:rsidRPr="004D2B6A" w:rsidRDefault="004D2B6A" w:rsidP="004D2B6A">
      <w:pPr>
        <w:pStyle w:val="ListParagraph"/>
        <w:numPr>
          <w:ilvl w:val="0"/>
          <w:numId w:val="2"/>
        </w:numPr>
        <w:spacing w:before="4"/>
        <w:jc w:val="both"/>
        <w:rPr>
          <w:rFonts w:ascii="Calibri" w:eastAsia="Calibri" w:hAnsi="Calibri" w:cs="Calibri"/>
          <w:sz w:val="18"/>
          <w:szCs w:val="18"/>
        </w:rPr>
      </w:pPr>
      <w:r w:rsidRPr="004D2B6A">
        <w:rPr>
          <w:rFonts w:ascii="Calibri" w:eastAsia="Calibri" w:hAnsi="Calibri" w:cs="Calibri"/>
          <w:sz w:val="18"/>
          <w:szCs w:val="18"/>
        </w:rPr>
        <w:t>Engineering Design</w:t>
      </w:r>
    </w:p>
    <w:p w14:paraId="0A570EDE" w14:textId="53139E16" w:rsidR="004D2B6A" w:rsidRPr="00F454C7" w:rsidRDefault="004D2B6A" w:rsidP="00F454C7">
      <w:pPr>
        <w:pStyle w:val="ListParagraph"/>
        <w:numPr>
          <w:ilvl w:val="0"/>
          <w:numId w:val="2"/>
        </w:numPr>
        <w:spacing w:before="4"/>
        <w:jc w:val="both"/>
        <w:rPr>
          <w:rFonts w:ascii="Calibri" w:eastAsia="Calibri" w:hAnsi="Calibri" w:cs="Calibri"/>
          <w:sz w:val="18"/>
          <w:szCs w:val="18"/>
        </w:rPr>
        <w:sectPr w:rsidR="004D2B6A" w:rsidRPr="00F454C7">
          <w:type w:val="continuous"/>
          <w:pgSz w:w="11920" w:h="16840"/>
          <w:pgMar w:top="460" w:right="560" w:bottom="0" w:left="80" w:header="720" w:footer="720" w:gutter="0"/>
          <w:cols w:num="3" w:space="720" w:equalWidth="0">
            <w:col w:w="3752" w:space="1060"/>
            <w:col w:w="2460" w:space="1127"/>
            <w:col w:w="2881"/>
          </w:cols>
        </w:sectPr>
      </w:pPr>
      <w:r w:rsidRPr="004D2B6A">
        <w:rPr>
          <w:rFonts w:ascii="Calibri" w:eastAsia="Calibri" w:hAnsi="Calibri" w:cs="Calibri"/>
          <w:sz w:val="18"/>
          <w:szCs w:val="18"/>
        </w:rPr>
        <w:t>HTML</w:t>
      </w:r>
    </w:p>
    <w:p w14:paraId="001FDA81" w14:textId="6BB8D0FA" w:rsidR="009605F0" w:rsidRDefault="00F454C7" w:rsidP="00F454C7">
      <w:pPr>
        <w:ind w:firstLine="315"/>
        <w:jc w:val="both"/>
        <w:rPr>
          <w:rFonts w:ascii="Calibri" w:eastAsia="Calibri" w:hAnsi="Calibri" w:cs="Calibri"/>
          <w:sz w:val="24"/>
          <w:szCs w:val="24"/>
        </w:rPr>
      </w:pPr>
      <w:proofErr w:type="spellStart"/>
      <w:r>
        <w:rPr>
          <w:rFonts w:ascii="Calibri" w:eastAsia="Calibri" w:hAnsi="Calibri" w:cs="Calibri"/>
          <w:b/>
          <w:sz w:val="24"/>
          <w:szCs w:val="24"/>
        </w:rPr>
        <w:t>Linkedin</w:t>
      </w:r>
      <w:proofErr w:type="spellEnd"/>
      <w:r w:rsidR="0002449C">
        <w:rPr>
          <w:rFonts w:ascii="Calibri" w:eastAsia="Calibri" w:hAnsi="Calibri" w:cs="Calibri"/>
          <w:b/>
          <w:sz w:val="24"/>
          <w:szCs w:val="24"/>
        </w:rPr>
        <w:t>:</w:t>
      </w:r>
    </w:p>
    <w:p w14:paraId="76622B36" w14:textId="662B2352" w:rsidR="00F454C7" w:rsidRDefault="00F454C7" w:rsidP="004D2B6A">
      <w:pPr>
        <w:ind w:left="315"/>
        <w:jc w:val="both"/>
        <w:rPr>
          <w:rFonts w:ascii="Calibri" w:eastAsia="Calibri" w:hAnsi="Calibri" w:cs="Calibri"/>
          <w:sz w:val="24"/>
          <w:szCs w:val="24"/>
        </w:rPr>
      </w:pPr>
      <w:hyperlink r:id="rId5" w:history="1">
        <w:r w:rsidRPr="005713F7">
          <w:rPr>
            <w:rStyle w:val="Hyperlink"/>
            <w:rFonts w:ascii="Calibri" w:eastAsia="Calibri" w:hAnsi="Calibri" w:cs="Calibri"/>
            <w:sz w:val="24"/>
            <w:szCs w:val="24"/>
          </w:rPr>
          <w:t>www.linkedin.co</w:t>
        </w:r>
        <w:r w:rsidRPr="005713F7">
          <w:rPr>
            <w:rStyle w:val="Hyperlink"/>
            <w:rFonts w:ascii="Calibri" w:eastAsia="Calibri" w:hAnsi="Calibri" w:cs="Calibri"/>
            <w:sz w:val="24"/>
            <w:szCs w:val="24"/>
          </w:rPr>
          <w:t>m</w:t>
        </w:r>
        <w:r w:rsidRPr="005713F7">
          <w:rPr>
            <w:rStyle w:val="Hyperlink"/>
            <w:rFonts w:ascii="Calibri" w:eastAsia="Calibri" w:hAnsi="Calibri" w:cs="Calibri"/>
            <w:sz w:val="24"/>
            <w:szCs w:val="24"/>
          </w:rPr>
          <w:t>/in/sale</w:t>
        </w:r>
        <w:r w:rsidRPr="005713F7">
          <w:rPr>
            <w:rStyle w:val="Hyperlink"/>
            <w:rFonts w:ascii="Calibri" w:eastAsia="Calibri" w:hAnsi="Calibri" w:cs="Calibri"/>
            <w:sz w:val="24"/>
            <w:szCs w:val="24"/>
          </w:rPr>
          <w:t>m</w:t>
        </w:r>
        <w:r w:rsidRPr="005713F7">
          <w:rPr>
            <w:rStyle w:val="Hyperlink"/>
            <w:rFonts w:ascii="Calibri" w:eastAsia="Calibri" w:hAnsi="Calibri" w:cs="Calibri"/>
            <w:sz w:val="24"/>
            <w:szCs w:val="24"/>
          </w:rPr>
          <w:t>-al-had</w:t>
        </w:r>
        <w:r w:rsidRPr="005713F7">
          <w:rPr>
            <w:rStyle w:val="Hyperlink"/>
            <w:rFonts w:ascii="Calibri" w:eastAsia="Calibri" w:hAnsi="Calibri" w:cs="Calibri"/>
            <w:sz w:val="24"/>
            <w:szCs w:val="24"/>
          </w:rPr>
          <w:t>d</w:t>
        </w:r>
        <w:r w:rsidRPr="005713F7">
          <w:rPr>
            <w:rStyle w:val="Hyperlink"/>
            <w:rFonts w:ascii="Calibri" w:eastAsia="Calibri" w:hAnsi="Calibri" w:cs="Calibri"/>
            <w:sz w:val="24"/>
            <w:szCs w:val="24"/>
          </w:rPr>
          <w:t>ad</w:t>
        </w:r>
      </w:hyperlink>
    </w:p>
    <w:p w14:paraId="0B84A5B0" w14:textId="15018543" w:rsidR="009605F0" w:rsidRDefault="0002449C" w:rsidP="004D2B6A">
      <w:pPr>
        <w:ind w:left="315"/>
        <w:jc w:val="both"/>
        <w:rPr>
          <w:rFonts w:ascii="Calibri" w:eastAsia="Calibri" w:hAnsi="Calibri" w:cs="Calibri"/>
          <w:sz w:val="24"/>
          <w:szCs w:val="24"/>
        </w:rPr>
      </w:pPr>
      <w:r>
        <w:rPr>
          <w:rFonts w:ascii="Calibri" w:eastAsia="Calibri" w:hAnsi="Calibri" w:cs="Calibri"/>
          <w:b/>
          <w:sz w:val="24"/>
          <w:szCs w:val="24"/>
        </w:rPr>
        <w:t>Email:</w:t>
      </w:r>
    </w:p>
    <w:p w14:paraId="7AD51532" w14:textId="643B01A1" w:rsidR="009605F0" w:rsidRDefault="006D4742" w:rsidP="004D2B6A">
      <w:pPr>
        <w:spacing w:line="280" w:lineRule="exact"/>
        <w:ind w:left="315"/>
        <w:jc w:val="both"/>
        <w:rPr>
          <w:rFonts w:ascii="Calibri" w:eastAsia="Calibri" w:hAnsi="Calibri" w:cs="Calibri"/>
          <w:sz w:val="24"/>
          <w:szCs w:val="24"/>
        </w:rPr>
      </w:pPr>
      <w:hyperlink r:id="rId6" w:history="1">
        <w:r w:rsidRPr="005713F7">
          <w:rPr>
            <w:rStyle w:val="Hyperlink"/>
            <w:rFonts w:ascii="Calibri" w:eastAsia="Calibri" w:hAnsi="Calibri" w:cs="Calibri"/>
            <w:sz w:val="24"/>
            <w:szCs w:val="24"/>
          </w:rPr>
          <w:t>salem.alh</w:t>
        </w:r>
        <w:r w:rsidRPr="005713F7">
          <w:rPr>
            <w:rStyle w:val="Hyperlink"/>
            <w:rFonts w:ascii="Calibri" w:eastAsia="Calibri" w:hAnsi="Calibri" w:cs="Calibri"/>
            <w:sz w:val="24"/>
            <w:szCs w:val="24"/>
          </w:rPr>
          <w:t>a</w:t>
        </w:r>
        <w:r w:rsidRPr="005713F7">
          <w:rPr>
            <w:rStyle w:val="Hyperlink"/>
            <w:rFonts w:ascii="Calibri" w:eastAsia="Calibri" w:hAnsi="Calibri" w:cs="Calibri"/>
            <w:sz w:val="24"/>
            <w:szCs w:val="24"/>
          </w:rPr>
          <w:t>ddad@hotmail.com</w:t>
        </w:r>
      </w:hyperlink>
    </w:p>
    <w:p w14:paraId="5B9B0B36" w14:textId="33C0E870" w:rsidR="009605F0" w:rsidRDefault="009605F0" w:rsidP="004D2B6A">
      <w:pPr>
        <w:spacing w:before="10" w:line="100" w:lineRule="exact"/>
        <w:jc w:val="both"/>
        <w:rPr>
          <w:sz w:val="10"/>
          <w:szCs w:val="10"/>
        </w:rPr>
      </w:pPr>
    </w:p>
    <w:p w14:paraId="6609EDC2" w14:textId="77777777" w:rsidR="009605F0" w:rsidRDefault="009605F0" w:rsidP="004D2B6A">
      <w:pPr>
        <w:spacing w:line="200" w:lineRule="exact"/>
        <w:jc w:val="both"/>
      </w:pPr>
    </w:p>
    <w:p w14:paraId="70C2B773" w14:textId="77777777" w:rsidR="00F454C7" w:rsidRDefault="00F454C7" w:rsidP="00F454C7">
      <w:pPr>
        <w:ind w:firstLine="315"/>
        <w:jc w:val="both"/>
      </w:pPr>
    </w:p>
    <w:p w14:paraId="428E0825" w14:textId="77777777" w:rsidR="00F454C7" w:rsidRDefault="00F454C7" w:rsidP="00F454C7">
      <w:pPr>
        <w:ind w:firstLine="315"/>
        <w:jc w:val="both"/>
      </w:pPr>
    </w:p>
    <w:p w14:paraId="3F36AB97" w14:textId="77777777" w:rsidR="00F454C7" w:rsidRDefault="00F454C7" w:rsidP="00F454C7">
      <w:pPr>
        <w:ind w:firstLine="315"/>
        <w:jc w:val="both"/>
      </w:pPr>
    </w:p>
    <w:p w14:paraId="4DB6DA52" w14:textId="77777777" w:rsidR="00F454C7" w:rsidRDefault="00F454C7" w:rsidP="00F454C7">
      <w:pPr>
        <w:ind w:firstLine="315"/>
        <w:jc w:val="both"/>
      </w:pPr>
    </w:p>
    <w:p w14:paraId="56C56120" w14:textId="77777777" w:rsidR="00F454C7" w:rsidRDefault="00F454C7" w:rsidP="00F454C7">
      <w:pPr>
        <w:ind w:firstLine="315"/>
        <w:jc w:val="both"/>
      </w:pPr>
    </w:p>
    <w:p w14:paraId="4B059996" w14:textId="77777777" w:rsidR="00F454C7" w:rsidRDefault="00F454C7" w:rsidP="00F454C7">
      <w:pPr>
        <w:ind w:firstLine="315"/>
        <w:jc w:val="both"/>
      </w:pPr>
    </w:p>
    <w:p w14:paraId="4DEE0E96" w14:textId="2691FC1D" w:rsidR="009605F0" w:rsidRDefault="0002449C" w:rsidP="006D4742">
      <w:pPr>
        <w:ind w:firstLine="315"/>
        <w:jc w:val="both"/>
        <w:rPr>
          <w:rFonts w:ascii="Arial" w:eastAsia="Arial" w:hAnsi="Arial" w:cs="Arial"/>
          <w:sz w:val="32"/>
          <w:szCs w:val="32"/>
        </w:rPr>
      </w:pPr>
      <w:r>
        <w:rPr>
          <w:rFonts w:ascii="Arial" w:eastAsia="Arial" w:hAnsi="Arial" w:cs="Arial"/>
          <w:b/>
          <w:color w:val="252525"/>
          <w:sz w:val="32"/>
          <w:szCs w:val="32"/>
        </w:rPr>
        <w:t>Languages</w:t>
      </w:r>
    </w:p>
    <w:p w14:paraId="40B267EF" w14:textId="77777777" w:rsidR="009605F0" w:rsidRDefault="009605F0" w:rsidP="004D2B6A">
      <w:pPr>
        <w:spacing w:before="10" w:line="180" w:lineRule="exact"/>
        <w:jc w:val="both"/>
        <w:rPr>
          <w:sz w:val="19"/>
          <w:szCs w:val="19"/>
        </w:rPr>
      </w:pPr>
    </w:p>
    <w:p w14:paraId="174A14B1" w14:textId="77777777" w:rsidR="009605F0" w:rsidRDefault="0002449C" w:rsidP="004D2B6A">
      <w:pPr>
        <w:ind w:left="315"/>
        <w:jc w:val="both"/>
        <w:rPr>
          <w:rFonts w:ascii="Calibri" w:eastAsia="Calibri" w:hAnsi="Calibri" w:cs="Calibri"/>
          <w:sz w:val="24"/>
          <w:szCs w:val="24"/>
        </w:rPr>
      </w:pPr>
      <w:r>
        <w:rPr>
          <w:rFonts w:ascii="Calibri" w:eastAsia="Calibri" w:hAnsi="Calibri" w:cs="Calibri"/>
          <w:sz w:val="24"/>
          <w:szCs w:val="24"/>
        </w:rPr>
        <w:t>English – C1</w:t>
      </w:r>
    </w:p>
    <w:p w14:paraId="10088E1D" w14:textId="538E1877" w:rsidR="009605F0" w:rsidRDefault="0002449C" w:rsidP="004D2B6A">
      <w:pPr>
        <w:spacing w:line="280" w:lineRule="exact"/>
        <w:ind w:left="315"/>
        <w:jc w:val="both"/>
        <w:rPr>
          <w:rFonts w:ascii="Calibri" w:eastAsia="Calibri" w:hAnsi="Calibri" w:cs="Calibri"/>
          <w:sz w:val="24"/>
          <w:szCs w:val="24"/>
        </w:rPr>
      </w:pPr>
      <w:r>
        <w:rPr>
          <w:rFonts w:ascii="Calibri" w:eastAsia="Calibri" w:hAnsi="Calibri" w:cs="Calibri"/>
          <w:sz w:val="24"/>
          <w:szCs w:val="24"/>
        </w:rPr>
        <w:t>Arabic – C2 (Native)</w:t>
      </w:r>
    </w:p>
    <w:p w14:paraId="0D4D5F35" w14:textId="0372539F" w:rsidR="00784F59" w:rsidRDefault="00784F59" w:rsidP="004D2B6A">
      <w:pPr>
        <w:spacing w:line="280" w:lineRule="exact"/>
        <w:ind w:left="315"/>
        <w:jc w:val="both"/>
        <w:rPr>
          <w:rFonts w:ascii="Calibri" w:eastAsia="Calibri" w:hAnsi="Calibri" w:cs="Calibri"/>
          <w:sz w:val="24"/>
          <w:szCs w:val="24"/>
        </w:rPr>
      </w:pPr>
      <w:r>
        <w:rPr>
          <w:rFonts w:ascii="Calibri" w:eastAsia="Calibri" w:hAnsi="Calibri" w:cs="Calibri"/>
          <w:sz w:val="24"/>
          <w:szCs w:val="24"/>
        </w:rPr>
        <w:t xml:space="preserve">Japanese - </w:t>
      </w:r>
      <w:r w:rsidR="004D2B6A">
        <w:rPr>
          <w:rFonts w:ascii="Calibri" w:eastAsia="Calibri" w:hAnsi="Calibri" w:cs="Calibri"/>
          <w:sz w:val="24"/>
          <w:szCs w:val="24"/>
        </w:rPr>
        <w:t>Elementary</w:t>
      </w:r>
    </w:p>
    <w:p w14:paraId="3340B0C6" w14:textId="77777777" w:rsidR="009605F0" w:rsidRDefault="009605F0" w:rsidP="004D2B6A">
      <w:pPr>
        <w:spacing w:line="200" w:lineRule="exact"/>
        <w:jc w:val="both"/>
      </w:pPr>
    </w:p>
    <w:p w14:paraId="53CA6549" w14:textId="77777777" w:rsidR="009605F0" w:rsidRDefault="009605F0" w:rsidP="004D2B6A">
      <w:pPr>
        <w:spacing w:before="15" w:line="200" w:lineRule="exact"/>
        <w:jc w:val="both"/>
      </w:pPr>
    </w:p>
    <w:p w14:paraId="169C74B1" w14:textId="5C330F78" w:rsidR="009605F0" w:rsidRDefault="0002449C" w:rsidP="004D2B6A">
      <w:pPr>
        <w:ind w:left="315"/>
        <w:jc w:val="both"/>
        <w:rPr>
          <w:rFonts w:ascii="Arial" w:eastAsia="Arial" w:hAnsi="Arial" w:cs="Arial"/>
          <w:sz w:val="32"/>
          <w:szCs w:val="32"/>
        </w:rPr>
      </w:pPr>
      <w:r>
        <w:rPr>
          <w:rFonts w:ascii="Arial" w:eastAsia="Arial" w:hAnsi="Arial" w:cs="Arial"/>
          <w:b/>
          <w:color w:val="252525"/>
          <w:sz w:val="32"/>
          <w:szCs w:val="32"/>
        </w:rPr>
        <w:t>Hobbies</w:t>
      </w:r>
    </w:p>
    <w:p w14:paraId="0B35759B" w14:textId="77777777" w:rsidR="009605F0" w:rsidRDefault="009605F0" w:rsidP="004D2B6A">
      <w:pPr>
        <w:spacing w:before="1" w:line="200" w:lineRule="exact"/>
        <w:jc w:val="both"/>
      </w:pPr>
    </w:p>
    <w:p w14:paraId="1CED83D7" w14:textId="77777777" w:rsidR="009605F0" w:rsidRDefault="0002449C" w:rsidP="004D2B6A">
      <w:pPr>
        <w:ind w:left="676"/>
        <w:jc w:val="both"/>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Swimming</w:t>
      </w:r>
    </w:p>
    <w:p w14:paraId="5EE7A259" w14:textId="77777777" w:rsidR="009605F0" w:rsidRDefault="0002449C" w:rsidP="004D2B6A">
      <w:pPr>
        <w:spacing w:before="9"/>
        <w:ind w:left="676"/>
        <w:jc w:val="both"/>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Football (Soccer)</w:t>
      </w:r>
    </w:p>
    <w:p w14:paraId="6DC25C92" w14:textId="546632DE" w:rsidR="004D2B6A" w:rsidRDefault="0002449C" w:rsidP="004D2B6A">
      <w:pPr>
        <w:spacing w:before="3"/>
        <w:ind w:left="676"/>
        <w:jc w:val="both"/>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Reading</w:t>
      </w:r>
    </w:p>
    <w:p w14:paraId="3FCC7681" w14:textId="6488C962" w:rsidR="009605F0" w:rsidRPr="00B636E2" w:rsidRDefault="0002449C" w:rsidP="00B636E2">
      <w:pPr>
        <w:tabs>
          <w:tab w:val="left" w:pos="6360"/>
        </w:tabs>
        <w:spacing w:line="160" w:lineRule="exact"/>
        <w:jc w:val="both"/>
        <w:rPr>
          <w:rFonts w:ascii="Arial" w:eastAsia="Arial" w:hAnsi="Arial" w:cs="Arial"/>
          <w:b/>
          <w:color w:val="252525"/>
          <w:sz w:val="18"/>
          <w:szCs w:val="18"/>
          <w:u w:val="single" w:color="313D4F"/>
        </w:rPr>
      </w:pPr>
      <w:r>
        <w:br w:type="column"/>
      </w:r>
      <w:r>
        <w:rPr>
          <w:rFonts w:ascii="Arial" w:eastAsia="Arial" w:hAnsi="Arial" w:cs="Arial"/>
          <w:b/>
          <w:color w:val="252525"/>
          <w:sz w:val="18"/>
          <w:szCs w:val="18"/>
          <w:u w:val="single" w:color="313D4F"/>
        </w:rPr>
        <w:t xml:space="preserve"> Education </w:t>
      </w:r>
      <w:r>
        <w:rPr>
          <w:rFonts w:ascii="Arial" w:eastAsia="Arial" w:hAnsi="Arial" w:cs="Arial"/>
          <w:b/>
          <w:color w:val="252525"/>
          <w:sz w:val="18"/>
          <w:szCs w:val="18"/>
          <w:u w:val="single" w:color="313D4F"/>
        </w:rPr>
        <w:tab/>
      </w:r>
    </w:p>
    <w:p w14:paraId="21EB068F" w14:textId="77777777" w:rsidR="009605F0" w:rsidRDefault="009605F0" w:rsidP="004D2B6A">
      <w:pPr>
        <w:spacing w:before="2" w:line="180" w:lineRule="exact"/>
        <w:jc w:val="both"/>
        <w:rPr>
          <w:sz w:val="18"/>
          <w:szCs w:val="18"/>
        </w:rPr>
      </w:pPr>
    </w:p>
    <w:p w14:paraId="506771AB" w14:textId="77777777" w:rsidR="009605F0" w:rsidRDefault="0002449C" w:rsidP="004D2B6A">
      <w:pPr>
        <w:ind w:left="30"/>
        <w:jc w:val="both"/>
        <w:rPr>
          <w:rFonts w:ascii="Calibri" w:eastAsia="Calibri" w:hAnsi="Calibri" w:cs="Calibri"/>
          <w:sz w:val="16"/>
          <w:szCs w:val="16"/>
        </w:rPr>
      </w:pPr>
      <w:r>
        <w:rPr>
          <w:rFonts w:ascii="Calibri" w:eastAsia="Calibri" w:hAnsi="Calibri" w:cs="Calibri"/>
          <w:b/>
          <w:sz w:val="16"/>
          <w:szCs w:val="16"/>
        </w:rPr>
        <w:t xml:space="preserve">High School Student </w:t>
      </w:r>
      <w:r>
        <w:rPr>
          <w:rFonts w:ascii="Calibri" w:eastAsia="Calibri" w:hAnsi="Calibri" w:cs="Calibri"/>
          <w:sz w:val="16"/>
          <w:szCs w:val="16"/>
        </w:rPr>
        <w:t>– 09/2017 to 05/2020</w:t>
      </w:r>
    </w:p>
    <w:p w14:paraId="2B807F2B" w14:textId="77777777" w:rsidR="009605F0" w:rsidRDefault="0002449C" w:rsidP="004D2B6A">
      <w:pPr>
        <w:spacing w:line="180" w:lineRule="exact"/>
        <w:ind w:left="30"/>
        <w:jc w:val="both"/>
        <w:rPr>
          <w:rFonts w:ascii="Calibri" w:eastAsia="Calibri" w:hAnsi="Calibri" w:cs="Calibri"/>
          <w:sz w:val="16"/>
          <w:szCs w:val="16"/>
        </w:rPr>
      </w:pPr>
      <w:r>
        <w:rPr>
          <w:rFonts w:ascii="Calibri" w:eastAsia="Calibri" w:hAnsi="Calibri" w:cs="Calibri"/>
          <w:b/>
          <w:sz w:val="16"/>
          <w:szCs w:val="16"/>
        </w:rPr>
        <w:t>Khalifa bin Zayed Secondary School</w:t>
      </w:r>
      <w:r>
        <w:rPr>
          <w:rFonts w:ascii="Calibri" w:eastAsia="Calibri" w:hAnsi="Calibri" w:cs="Calibri"/>
          <w:sz w:val="16"/>
          <w:szCs w:val="16"/>
        </w:rPr>
        <w:t>, Abu Dhabi</w:t>
      </w:r>
    </w:p>
    <w:p w14:paraId="2D722B33" w14:textId="4FAC96B9" w:rsidR="00B636E2" w:rsidRDefault="0002449C" w:rsidP="00B636E2">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Graduated in Top 2% of Class</w:t>
      </w:r>
      <w:r w:rsidR="00B636E2">
        <w:rPr>
          <w:rFonts w:ascii="Calibri" w:eastAsia="Calibri" w:hAnsi="Calibri" w:cs="Calibri"/>
          <w:sz w:val="16"/>
          <w:szCs w:val="16"/>
        </w:rPr>
        <w:t xml:space="preserve"> (98.1% overall grade)</w:t>
      </w:r>
    </w:p>
    <w:p w14:paraId="14511D65" w14:textId="7B933464" w:rsidR="009605F0" w:rsidRDefault="0002449C" w:rsidP="004D2B6A">
      <w:pPr>
        <w:spacing w:line="200" w:lineRule="exact"/>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 xml:space="preserve">Elected </w:t>
      </w:r>
      <w:r w:rsidR="004D2B6A">
        <w:rPr>
          <w:rFonts w:ascii="Calibri" w:eastAsia="Calibri" w:hAnsi="Calibri" w:cs="Calibri"/>
          <w:sz w:val="16"/>
          <w:szCs w:val="16"/>
        </w:rPr>
        <w:t>VP</w:t>
      </w:r>
      <w:r>
        <w:rPr>
          <w:rFonts w:ascii="Calibri" w:eastAsia="Calibri" w:hAnsi="Calibri" w:cs="Calibri"/>
          <w:sz w:val="16"/>
          <w:szCs w:val="16"/>
        </w:rPr>
        <w:t xml:space="preserve"> of the Student council</w:t>
      </w:r>
    </w:p>
    <w:p w14:paraId="06E17965" w14:textId="77777777"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Member of Media club</w:t>
      </w:r>
    </w:p>
    <w:p w14:paraId="12FAD908" w14:textId="758D0C3B"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 xml:space="preserve">Member of School’s talented </w:t>
      </w:r>
      <w:r w:rsidR="004D2B6A">
        <w:rPr>
          <w:rFonts w:ascii="Calibri" w:eastAsia="Calibri" w:hAnsi="Calibri" w:cs="Calibri"/>
          <w:sz w:val="16"/>
          <w:szCs w:val="16"/>
        </w:rPr>
        <w:t>students’</w:t>
      </w:r>
      <w:r>
        <w:rPr>
          <w:rFonts w:ascii="Calibri" w:eastAsia="Calibri" w:hAnsi="Calibri" w:cs="Calibri"/>
          <w:sz w:val="16"/>
          <w:szCs w:val="16"/>
        </w:rPr>
        <w:t xml:space="preserve"> board</w:t>
      </w:r>
    </w:p>
    <w:p w14:paraId="2CD3623E" w14:textId="77777777" w:rsidR="004D2B6A" w:rsidRDefault="004D2B6A" w:rsidP="004D2B6A">
      <w:pPr>
        <w:spacing w:before="4"/>
        <w:ind w:left="390"/>
        <w:jc w:val="both"/>
        <w:rPr>
          <w:rFonts w:ascii="Calibri" w:eastAsia="Calibri" w:hAnsi="Calibri" w:cs="Calibri"/>
          <w:sz w:val="16"/>
          <w:szCs w:val="16"/>
        </w:rPr>
      </w:pPr>
    </w:p>
    <w:p w14:paraId="3C64CA5E" w14:textId="0C3BE252" w:rsidR="009605F0" w:rsidRDefault="0002449C" w:rsidP="004D2B6A">
      <w:pPr>
        <w:spacing w:line="180" w:lineRule="exact"/>
        <w:ind w:left="30"/>
        <w:jc w:val="both"/>
        <w:rPr>
          <w:rFonts w:ascii="Calibri" w:eastAsia="Calibri" w:hAnsi="Calibri" w:cs="Calibri"/>
          <w:sz w:val="16"/>
          <w:szCs w:val="16"/>
        </w:rPr>
      </w:pPr>
      <w:r>
        <w:rPr>
          <w:rFonts w:ascii="Calibri" w:eastAsia="Calibri" w:hAnsi="Calibri" w:cs="Calibri"/>
          <w:b/>
          <w:sz w:val="16"/>
          <w:szCs w:val="16"/>
        </w:rPr>
        <w:t xml:space="preserve">University </w:t>
      </w:r>
      <w:r w:rsidR="004D2B6A">
        <w:rPr>
          <w:rFonts w:ascii="Calibri" w:eastAsia="Calibri" w:hAnsi="Calibri" w:cs="Calibri"/>
          <w:b/>
          <w:sz w:val="16"/>
          <w:szCs w:val="16"/>
        </w:rPr>
        <w:t>Student</w:t>
      </w:r>
      <w:r>
        <w:rPr>
          <w:rFonts w:ascii="Calibri" w:eastAsia="Calibri" w:hAnsi="Calibri" w:cs="Calibri"/>
          <w:b/>
          <w:sz w:val="16"/>
          <w:szCs w:val="16"/>
        </w:rPr>
        <w:t xml:space="preserve"> </w:t>
      </w:r>
      <w:r>
        <w:rPr>
          <w:rFonts w:ascii="Calibri" w:eastAsia="Calibri" w:hAnsi="Calibri" w:cs="Calibri"/>
          <w:sz w:val="16"/>
          <w:szCs w:val="16"/>
        </w:rPr>
        <w:t>– 08/2020 – Present</w:t>
      </w:r>
    </w:p>
    <w:p w14:paraId="77169347" w14:textId="381D0261" w:rsidR="006D4742" w:rsidRDefault="0002449C" w:rsidP="006D4742">
      <w:pPr>
        <w:spacing w:line="180" w:lineRule="exact"/>
        <w:ind w:left="30"/>
        <w:jc w:val="both"/>
        <w:rPr>
          <w:rFonts w:ascii="Calibri" w:eastAsia="Calibri" w:hAnsi="Calibri" w:cs="Calibri"/>
          <w:sz w:val="16"/>
          <w:szCs w:val="16"/>
        </w:rPr>
      </w:pPr>
      <w:r>
        <w:rPr>
          <w:rFonts w:ascii="Calibri" w:eastAsia="Calibri" w:hAnsi="Calibri" w:cs="Calibri"/>
          <w:b/>
          <w:sz w:val="16"/>
          <w:szCs w:val="16"/>
        </w:rPr>
        <w:t>Khalifa University</w:t>
      </w:r>
      <w:r>
        <w:rPr>
          <w:rFonts w:ascii="Calibri" w:eastAsia="Calibri" w:hAnsi="Calibri" w:cs="Calibri"/>
          <w:sz w:val="16"/>
          <w:szCs w:val="16"/>
        </w:rPr>
        <w:t>, Abu Dhabi</w:t>
      </w:r>
    </w:p>
    <w:p w14:paraId="7E63C0F3" w14:textId="77777777"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Received Khalifa University 100% scholarship</w:t>
      </w:r>
    </w:p>
    <w:p w14:paraId="53EE1D12" w14:textId="4BF1192E"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4.0 CGPA</w:t>
      </w:r>
    </w:p>
    <w:p w14:paraId="7B5FE0A9" w14:textId="6C94A7A2" w:rsidR="006D4742" w:rsidRDefault="006D4742" w:rsidP="006D4742">
      <w:pPr>
        <w:spacing w:before="4"/>
        <w:jc w:val="both"/>
        <w:rPr>
          <w:rFonts w:ascii="Calibri" w:eastAsia="Calibri" w:hAnsi="Calibri" w:cs="Calibri"/>
          <w:sz w:val="16"/>
          <w:szCs w:val="16"/>
        </w:rPr>
      </w:pPr>
      <w:r>
        <w:rPr>
          <w:rFonts w:ascii="Calibri" w:eastAsia="Calibri" w:hAnsi="Calibri" w:cs="Calibri"/>
          <w:sz w:val="16"/>
          <w:szCs w:val="16"/>
        </w:rPr>
        <w:t>Bachelor of Science, Computer Engineering (Software Concentration)</w:t>
      </w:r>
    </w:p>
    <w:p w14:paraId="122F0431" w14:textId="77777777" w:rsidR="009605F0" w:rsidRDefault="009605F0" w:rsidP="004D2B6A">
      <w:pPr>
        <w:spacing w:line="200" w:lineRule="exact"/>
        <w:jc w:val="both"/>
      </w:pPr>
    </w:p>
    <w:p w14:paraId="631C2142" w14:textId="705E72C4" w:rsidR="009605F0" w:rsidRDefault="000D4079" w:rsidP="00B636E2">
      <w:pPr>
        <w:ind w:left="30"/>
        <w:jc w:val="both"/>
        <w:rPr>
          <w:rFonts w:ascii="Arial" w:eastAsia="Arial" w:hAnsi="Arial" w:cs="Arial"/>
          <w:sz w:val="18"/>
          <w:szCs w:val="18"/>
        </w:rPr>
      </w:pPr>
      <w:r>
        <w:pict w14:anchorId="0697CA3C">
          <v:group id="_x0000_s1028" alt="" style="position:absolute;left:0;text-align:left;margin-left:243.1pt;margin-top:13.2pt;width:318.9pt;height:0;z-index:-251657728;mso-position-horizontal-relative:page" coordorigin="4862,264" coordsize="6378,0">
            <v:shape id="_x0000_s1029" alt="" style="position:absolute;left:4862;top:264;width:6378;height:0" coordorigin="4862,264" coordsize="6378,0" path="m4862,264r6378,e" filled="f" strokecolor="#313d4f" strokeweight=".6pt">
              <v:path arrowok="t"/>
            </v:shape>
            <w10:wrap anchorx="page"/>
          </v:group>
        </w:pict>
      </w:r>
      <w:r w:rsidR="0002449C">
        <w:rPr>
          <w:rFonts w:ascii="Arial" w:eastAsia="Arial" w:hAnsi="Arial" w:cs="Arial"/>
          <w:b/>
          <w:color w:val="252525"/>
          <w:sz w:val="18"/>
          <w:szCs w:val="18"/>
        </w:rPr>
        <w:t>Volunteering</w:t>
      </w:r>
    </w:p>
    <w:p w14:paraId="7265CE33" w14:textId="77777777" w:rsidR="00B636E2" w:rsidRPr="00B636E2" w:rsidRDefault="00B636E2" w:rsidP="00B636E2">
      <w:pPr>
        <w:ind w:left="30"/>
        <w:jc w:val="both"/>
        <w:rPr>
          <w:rFonts w:ascii="Arial" w:eastAsia="Arial" w:hAnsi="Arial" w:cs="Arial"/>
          <w:sz w:val="18"/>
          <w:szCs w:val="18"/>
        </w:rPr>
      </w:pPr>
    </w:p>
    <w:p w14:paraId="4934C60E" w14:textId="77777777" w:rsidR="009605F0" w:rsidRDefault="0002449C" w:rsidP="004D2B6A">
      <w:pPr>
        <w:ind w:left="30"/>
        <w:jc w:val="both"/>
        <w:rPr>
          <w:rFonts w:ascii="Calibri" w:eastAsia="Calibri" w:hAnsi="Calibri" w:cs="Calibri"/>
          <w:sz w:val="16"/>
          <w:szCs w:val="16"/>
        </w:rPr>
      </w:pPr>
      <w:r>
        <w:rPr>
          <w:rFonts w:ascii="Calibri" w:eastAsia="Calibri" w:hAnsi="Calibri" w:cs="Calibri"/>
          <w:b/>
          <w:sz w:val="16"/>
          <w:szCs w:val="16"/>
        </w:rPr>
        <w:t xml:space="preserve">Tour Guide </w:t>
      </w:r>
      <w:r>
        <w:rPr>
          <w:rFonts w:ascii="Calibri" w:eastAsia="Calibri" w:hAnsi="Calibri" w:cs="Calibri"/>
          <w:sz w:val="16"/>
          <w:szCs w:val="16"/>
        </w:rPr>
        <w:t>– 21/07/2019 to 25/07/2019</w:t>
      </w:r>
    </w:p>
    <w:p w14:paraId="089EE234" w14:textId="77777777" w:rsidR="009605F0" w:rsidRDefault="0002449C" w:rsidP="004D2B6A">
      <w:pPr>
        <w:spacing w:line="180" w:lineRule="exact"/>
        <w:ind w:left="30"/>
        <w:jc w:val="both"/>
        <w:rPr>
          <w:rFonts w:ascii="Calibri" w:eastAsia="Calibri" w:hAnsi="Calibri" w:cs="Calibri"/>
          <w:sz w:val="16"/>
          <w:szCs w:val="16"/>
        </w:rPr>
      </w:pPr>
      <w:r>
        <w:rPr>
          <w:rFonts w:ascii="Calibri" w:eastAsia="Calibri" w:hAnsi="Calibri" w:cs="Calibri"/>
          <w:b/>
          <w:sz w:val="16"/>
          <w:szCs w:val="16"/>
        </w:rPr>
        <w:t>Sheikh Zayed Grand Mosque</w:t>
      </w:r>
      <w:r>
        <w:rPr>
          <w:rFonts w:ascii="Calibri" w:eastAsia="Calibri" w:hAnsi="Calibri" w:cs="Calibri"/>
          <w:sz w:val="16"/>
          <w:szCs w:val="16"/>
        </w:rPr>
        <w:t>, Abu Dhabi</w:t>
      </w:r>
    </w:p>
    <w:p w14:paraId="52589392" w14:textId="77777777"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Offering tour guides to tourists</w:t>
      </w:r>
    </w:p>
    <w:p w14:paraId="2B222819" w14:textId="77777777"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Giving directions to tourists</w:t>
      </w:r>
    </w:p>
    <w:p w14:paraId="58691BAD" w14:textId="77777777" w:rsidR="009605F0" w:rsidRDefault="0002449C" w:rsidP="004D2B6A">
      <w:pPr>
        <w:spacing w:before="4"/>
        <w:ind w:left="390"/>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Surveying tourists</w:t>
      </w:r>
    </w:p>
    <w:p w14:paraId="53579875" w14:textId="0D3D213F" w:rsidR="009605F0" w:rsidRDefault="0002449C" w:rsidP="006D4742">
      <w:pPr>
        <w:ind w:right="227"/>
        <w:jc w:val="both"/>
        <w:rPr>
          <w:rFonts w:ascii="Calibri" w:eastAsia="Calibri" w:hAnsi="Calibri" w:cs="Calibri"/>
          <w:sz w:val="16"/>
          <w:szCs w:val="16"/>
        </w:rPr>
      </w:pPr>
      <w:r>
        <w:rPr>
          <w:rFonts w:ascii="Calibri" w:eastAsia="Calibri" w:hAnsi="Calibri" w:cs="Calibri"/>
          <w:sz w:val="16"/>
          <w:szCs w:val="16"/>
        </w:rPr>
        <w:t>This volunteering program developed my communication skills with people from different backgrounds and religions.</w:t>
      </w:r>
    </w:p>
    <w:p w14:paraId="7D313644" w14:textId="77777777" w:rsidR="00784F59" w:rsidRDefault="00784F59" w:rsidP="004D2B6A">
      <w:pPr>
        <w:ind w:left="390" w:right="227"/>
        <w:jc w:val="both"/>
        <w:rPr>
          <w:rFonts w:ascii="Calibri" w:eastAsia="Calibri" w:hAnsi="Calibri" w:cs="Calibri"/>
          <w:sz w:val="16"/>
          <w:szCs w:val="16"/>
        </w:rPr>
      </w:pPr>
    </w:p>
    <w:p w14:paraId="6280ADD3" w14:textId="77777777" w:rsidR="009605F0" w:rsidRDefault="0002449C" w:rsidP="004D2B6A">
      <w:pPr>
        <w:spacing w:line="180" w:lineRule="exact"/>
        <w:ind w:left="30"/>
        <w:jc w:val="both"/>
        <w:rPr>
          <w:rFonts w:ascii="Calibri" w:eastAsia="Calibri" w:hAnsi="Calibri" w:cs="Calibri"/>
          <w:sz w:val="16"/>
          <w:szCs w:val="16"/>
        </w:rPr>
      </w:pPr>
      <w:r>
        <w:rPr>
          <w:rFonts w:ascii="Calibri" w:eastAsia="Calibri" w:hAnsi="Calibri" w:cs="Calibri"/>
          <w:b/>
          <w:sz w:val="16"/>
          <w:szCs w:val="16"/>
        </w:rPr>
        <w:t xml:space="preserve">Junior Caregiver Program </w:t>
      </w:r>
      <w:r>
        <w:rPr>
          <w:rFonts w:ascii="Calibri" w:eastAsia="Calibri" w:hAnsi="Calibri" w:cs="Calibri"/>
          <w:sz w:val="16"/>
          <w:szCs w:val="16"/>
        </w:rPr>
        <w:t>– 31/03/2019 to 11/04/2019</w:t>
      </w:r>
    </w:p>
    <w:p w14:paraId="7D995203" w14:textId="1E08D2DD" w:rsidR="009605F0" w:rsidRDefault="0002449C" w:rsidP="004D2B6A">
      <w:pPr>
        <w:spacing w:line="180" w:lineRule="exact"/>
        <w:ind w:left="30"/>
        <w:jc w:val="both"/>
        <w:rPr>
          <w:rFonts w:ascii="Calibri" w:eastAsia="Calibri" w:hAnsi="Calibri" w:cs="Calibri"/>
          <w:sz w:val="16"/>
          <w:szCs w:val="16"/>
        </w:rPr>
      </w:pPr>
      <w:r>
        <w:rPr>
          <w:rFonts w:ascii="Calibri" w:eastAsia="Calibri" w:hAnsi="Calibri" w:cs="Calibri"/>
          <w:b/>
          <w:sz w:val="16"/>
          <w:szCs w:val="16"/>
        </w:rPr>
        <w:t xml:space="preserve">Cleveland </w:t>
      </w:r>
      <w:r w:rsidR="00784F59">
        <w:rPr>
          <w:rFonts w:ascii="Calibri" w:eastAsia="Calibri" w:hAnsi="Calibri" w:cs="Calibri"/>
          <w:b/>
          <w:sz w:val="16"/>
          <w:szCs w:val="16"/>
        </w:rPr>
        <w:t>C</w:t>
      </w:r>
      <w:r>
        <w:rPr>
          <w:rFonts w:ascii="Calibri" w:eastAsia="Calibri" w:hAnsi="Calibri" w:cs="Calibri"/>
          <w:b/>
          <w:sz w:val="16"/>
          <w:szCs w:val="16"/>
        </w:rPr>
        <w:t>linic Abu Dhabi</w:t>
      </w:r>
      <w:r>
        <w:rPr>
          <w:rFonts w:ascii="Calibri" w:eastAsia="Calibri" w:hAnsi="Calibri" w:cs="Calibri"/>
          <w:sz w:val="16"/>
          <w:szCs w:val="16"/>
        </w:rPr>
        <w:t>, Abu Dhabi</w:t>
      </w:r>
    </w:p>
    <w:p w14:paraId="7DEC3F89" w14:textId="77777777" w:rsidR="009605F0" w:rsidRDefault="0002449C" w:rsidP="004D2B6A">
      <w:pPr>
        <w:ind w:left="30" w:right="156"/>
        <w:jc w:val="both"/>
        <w:rPr>
          <w:rFonts w:ascii="Calibri" w:eastAsia="Calibri" w:hAnsi="Calibri" w:cs="Calibri"/>
          <w:sz w:val="16"/>
          <w:szCs w:val="16"/>
        </w:rPr>
      </w:pPr>
      <w:r>
        <w:rPr>
          <w:rFonts w:ascii="Calibri" w:eastAsia="Calibri" w:hAnsi="Calibri" w:cs="Calibri"/>
          <w:sz w:val="16"/>
          <w:szCs w:val="16"/>
        </w:rPr>
        <w:t>CCAD caregiver program provided me with a surreal opportunity that has entirely opened my eyes to how even simple and small things matter a lot. Caring for people, meeting new friends, and gaining the experience were the core aspects of my CCAD journey. There, I found how latest</w:t>
      </w:r>
    </w:p>
    <w:p w14:paraId="3BC9546D" w14:textId="63FBBA60" w:rsidR="009605F0" w:rsidRPr="00784F59" w:rsidRDefault="0002449C" w:rsidP="004D2B6A">
      <w:pPr>
        <w:ind w:left="30" w:right="274"/>
        <w:jc w:val="both"/>
        <w:rPr>
          <w:rFonts w:ascii="Calibri" w:eastAsia="Calibri" w:hAnsi="Calibri" w:cs="Calibri"/>
          <w:sz w:val="16"/>
          <w:szCs w:val="16"/>
        </w:rPr>
      </w:pPr>
      <w:r>
        <w:rPr>
          <w:rFonts w:ascii="Calibri" w:eastAsia="Calibri" w:hAnsi="Calibri" w:cs="Calibri"/>
          <w:sz w:val="16"/>
          <w:szCs w:val="16"/>
        </w:rPr>
        <w:t>technological advances are used in modern healthcare systems. Empathy, stress management, communication and work ethic were some of the major skills/qualities I acquired during the program.</w:t>
      </w:r>
    </w:p>
    <w:p w14:paraId="35B8B5FC" w14:textId="77777777" w:rsidR="009605F0" w:rsidRDefault="009605F0" w:rsidP="004D2B6A">
      <w:pPr>
        <w:spacing w:line="200" w:lineRule="exact"/>
        <w:jc w:val="both"/>
      </w:pPr>
    </w:p>
    <w:p w14:paraId="0A2A5CF7" w14:textId="77777777" w:rsidR="009605F0" w:rsidRDefault="000D4079" w:rsidP="004D2B6A">
      <w:pPr>
        <w:ind w:left="30"/>
        <w:jc w:val="both"/>
        <w:rPr>
          <w:rFonts w:ascii="Arial" w:eastAsia="Arial" w:hAnsi="Arial" w:cs="Arial"/>
          <w:sz w:val="18"/>
          <w:szCs w:val="18"/>
        </w:rPr>
        <w:sectPr w:rsidR="009605F0">
          <w:type w:val="continuous"/>
          <w:pgSz w:w="11920" w:h="16840"/>
          <w:pgMar w:top="460" w:right="560" w:bottom="0" w:left="80" w:header="720" w:footer="720" w:gutter="0"/>
          <w:cols w:num="2" w:space="720" w:equalWidth="0">
            <w:col w:w="3401" w:space="1381"/>
            <w:col w:w="6498"/>
          </w:cols>
        </w:sectPr>
      </w:pPr>
      <w:r>
        <w:pict w14:anchorId="1D99B596">
          <v:group id="_x0000_s1026" alt="" style="position:absolute;left:0;text-align:left;margin-left:243.1pt;margin-top:13.45pt;width:318.9pt;height:0;z-index:-251656704;mso-position-horizontal-relative:page" coordorigin="4862,269" coordsize="6378,0">
            <v:shape id="_x0000_s1027" alt="" style="position:absolute;left:4862;top:269;width:6378;height:0" coordorigin="4862,269" coordsize="6378,0" path="m4862,269r6378,e" filled="f" strokecolor="#313d4f" strokeweight=".6pt">
              <v:path arrowok="t"/>
            </v:shape>
            <w10:wrap anchorx="page"/>
          </v:group>
        </w:pict>
      </w:r>
      <w:r w:rsidR="0002449C">
        <w:rPr>
          <w:rFonts w:ascii="Arial" w:eastAsia="Arial" w:hAnsi="Arial" w:cs="Arial"/>
          <w:b/>
          <w:color w:val="252525"/>
          <w:sz w:val="18"/>
          <w:szCs w:val="18"/>
        </w:rPr>
        <w:t>Extra-curricular Activities/Programs</w:t>
      </w:r>
    </w:p>
    <w:p w14:paraId="163D3019" w14:textId="0A1A87F4" w:rsidR="009605F0" w:rsidRDefault="009605F0" w:rsidP="004D2B6A">
      <w:pPr>
        <w:spacing w:before="7" w:line="140" w:lineRule="exact"/>
        <w:jc w:val="both"/>
        <w:rPr>
          <w:sz w:val="15"/>
          <w:szCs w:val="15"/>
        </w:rPr>
      </w:pPr>
    </w:p>
    <w:p w14:paraId="446AE3AF" w14:textId="7BA8EFA9" w:rsidR="009605F0" w:rsidRDefault="0002449C" w:rsidP="004D2B6A">
      <w:pPr>
        <w:spacing w:before="24"/>
        <w:ind w:left="4812"/>
        <w:jc w:val="both"/>
        <w:rPr>
          <w:rFonts w:ascii="Calibri" w:eastAsia="Calibri" w:hAnsi="Calibri" w:cs="Calibri"/>
          <w:sz w:val="16"/>
          <w:szCs w:val="16"/>
        </w:rPr>
      </w:pPr>
      <w:proofErr w:type="spellStart"/>
      <w:r>
        <w:rPr>
          <w:rFonts w:ascii="Calibri" w:eastAsia="Calibri" w:hAnsi="Calibri" w:cs="Calibri"/>
          <w:b/>
          <w:sz w:val="16"/>
          <w:szCs w:val="16"/>
        </w:rPr>
        <w:t>Estedad</w:t>
      </w:r>
      <w:proofErr w:type="spellEnd"/>
      <w:r>
        <w:rPr>
          <w:rFonts w:ascii="Calibri" w:eastAsia="Calibri" w:hAnsi="Calibri" w:cs="Calibri"/>
          <w:b/>
          <w:sz w:val="16"/>
          <w:szCs w:val="16"/>
        </w:rPr>
        <w:t xml:space="preserve"> National Ambassadors Program – </w:t>
      </w:r>
      <w:r w:rsidR="004D2B6A">
        <w:rPr>
          <w:rFonts w:ascii="Calibri" w:eastAsia="Calibri" w:hAnsi="Calibri" w:cs="Calibri"/>
          <w:b/>
          <w:sz w:val="16"/>
          <w:szCs w:val="16"/>
        </w:rPr>
        <w:t>19</w:t>
      </w:r>
      <w:r>
        <w:rPr>
          <w:rFonts w:ascii="Calibri" w:eastAsia="Calibri" w:hAnsi="Calibri" w:cs="Calibri"/>
          <w:b/>
          <w:sz w:val="16"/>
          <w:szCs w:val="16"/>
        </w:rPr>
        <w:t>/</w:t>
      </w:r>
      <w:r w:rsidR="004D2B6A">
        <w:rPr>
          <w:rFonts w:ascii="Calibri" w:eastAsia="Calibri" w:hAnsi="Calibri" w:cs="Calibri"/>
          <w:b/>
          <w:sz w:val="16"/>
          <w:szCs w:val="16"/>
        </w:rPr>
        <w:t>07</w:t>
      </w:r>
      <w:r>
        <w:rPr>
          <w:rFonts w:ascii="Calibri" w:eastAsia="Calibri" w:hAnsi="Calibri" w:cs="Calibri"/>
          <w:b/>
          <w:sz w:val="16"/>
          <w:szCs w:val="16"/>
        </w:rPr>
        <w:t>/</w:t>
      </w:r>
      <w:r w:rsidR="004D2B6A">
        <w:rPr>
          <w:rFonts w:ascii="Calibri" w:eastAsia="Calibri" w:hAnsi="Calibri" w:cs="Calibri"/>
          <w:b/>
          <w:sz w:val="16"/>
          <w:szCs w:val="16"/>
        </w:rPr>
        <w:t>2020</w:t>
      </w:r>
      <w:r>
        <w:rPr>
          <w:rFonts w:ascii="Calibri" w:eastAsia="Calibri" w:hAnsi="Calibri" w:cs="Calibri"/>
          <w:b/>
          <w:sz w:val="16"/>
          <w:szCs w:val="16"/>
        </w:rPr>
        <w:t xml:space="preserve"> to </w:t>
      </w:r>
      <w:r w:rsidR="004D2B6A">
        <w:rPr>
          <w:rFonts w:ascii="Calibri" w:eastAsia="Calibri" w:hAnsi="Calibri" w:cs="Calibri"/>
          <w:b/>
          <w:sz w:val="16"/>
          <w:szCs w:val="16"/>
        </w:rPr>
        <w:t>29</w:t>
      </w:r>
      <w:r>
        <w:rPr>
          <w:rFonts w:ascii="Calibri" w:eastAsia="Calibri" w:hAnsi="Calibri" w:cs="Calibri"/>
          <w:b/>
          <w:sz w:val="16"/>
          <w:szCs w:val="16"/>
        </w:rPr>
        <w:t>/</w:t>
      </w:r>
      <w:r w:rsidR="004D2B6A">
        <w:rPr>
          <w:rFonts w:ascii="Calibri" w:eastAsia="Calibri" w:hAnsi="Calibri" w:cs="Calibri"/>
          <w:b/>
          <w:sz w:val="16"/>
          <w:szCs w:val="16"/>
        </w:rPr>
        <w:t>07</w:t>
      </w:r>
      <w:r>
        <w:rPr>
          <w:rFonts w:ascii="Calibri" w:eastAsia="Calibri" w:hAnsi="Calibri" w:cs="Calibri"/>
          <w:b/>
          <w:sz w:val="16"/>
          <w:szCs w:val="16"/>
        </w:rPr>
        <w:t>/20</w:t>
      </w:r>
      <w:r w:rsidR="004D2B6A">
        <w:rPr>
          <w:rFonts w:ascii="Calibri" w:eastAsia="Calibri" w:hAnsi="Calibri" w:cs="Calibri"/>
          <w:b/>
          <w:sz w:val="16"/>
          <w:szCs w:val="16"/>
        </w:rPr>
        <w:t>20</w:t>
      </w:r>
      <w:r>
        <w:rPr>
          <w:rFonts w:ascii="Calibri" w:eastAsia="Calibri" w:hAnsi="Calibri" w:cs="Calibri"/>
          <w:b/>
          <w:sz w:val="16"/>
          <w:szCs w:val="16"/>
        </w:rPr>
        <w:t xml:space="preserve"> (2 weeks)</w:t>
      </w:r>
    </w:p>
    <w:p w14:paraId="53AD77AE" w14:textId="77777777" w:rsidR="009605F0" w:rsidRDefault="009605F0" w:rsidP="004D2B6A">
      <w:pPr>
        <w:spacing w:before="5" w:line="160" w:lineRule="exact"/>
        <w:jc w:val="both"/>
        <w:rPr>
          <w:sz w:val="17"/>
          <w:szCs w:val="17"/>
        </w:rPr>
      </w:pPr>
    </w:p>
    <w:p w14:paraId="40D53683" w14:textId="77777777" w:rsidR="009605F0" w:rsidRDefault="0002449C" w:rsidP="004D2B6A">
      <w:pPr>
        <w:ind w:left="4812"/>
        <w:jc w:val="both"/>
        <w:rPr>
          <w:rFonts w:ascii="Calibri" w:eastAsia="Calibri" w:hAnsi="Calibri" w:cs="Calibri"/>
          <w:sz w:val="16"/>
          <w:szCs w:val="16"/>
        </w:rPr>
      </w:pPr>
      <w:r>
        <w:rPr>
          <w:rFonts w:ascii="Calibri" w:eastAsia="Calibri" w:hAnsi="Calibri" w:cs="Calibri"/>
          <w:sz w:val="16"/>
          <w:szCs w:val="16"/>
        </w:rPr>
        <w:t>Offered by Ministry of Education (UAE) and Khalifa University</w:t>
      </w:r>
    </w:p>
    <w:p w14:paraId="4E99136F" w14:textId="77777777" w:rsidR="009605F0" w:rsidRDefault="009605F0" w:rsidP="004D2B6A">
      <w:pPr>
        <w:spacing w:before="10" w:line="160" w:lineRule="exact"/>
        <w:jc w:val="both"/>
        <w:rPr>
          <w:sz w:val="17"/>
          <w:szCs w:val="17"/>
        </w:rPr>
      </w:pPr>
    </w:p>
    <w:p w14:paraId="618B6CFA" w14:textId="25B1C246" w:rsidR="009605F0" w:rsidRDefault="0002449C" w:rsidP="004D2B6A">
      <w:pPr>
        <w:spacing w:line="258" w:lineRule="auto"/>
        <w:ind w:left="4812" w:right="126"/>
        <w:jc w:val="both"/>
        <w:rPr>
          <w:rFonts w:ascii="Calibri" w:eastAsia="Calibri" w:hAnsi="Calibri" w:cs="Calibri"/>
          <w:sz w:val="16"/>
          <w:szCs w:val="16"/>
        </w:rPr>
      </w:pPr>
      <w:r>
        <w:rPr>
          <w:rFonts w:ascii="Calibri" w:eastAsia="Calibri" w:hAnsi="Calibri" w:cs="Calibri"/>
          <w:sz w:val="16"/>
          <w:szCs w:val="16"/>
        </w:rPr>
        <w:t>This program gave an insight on Entrepreneurship and Innovation in today’s industry. We were introduced to different aspects of entrepreneurship, such as using design thinking</w:t>
      </w:r>
      <w:r w:rsidR="004D2B6A">
        <w:rPr>
          <w:rFonts w:ascii="Calibri" w:eastAsia="Calibri" w:hAnsi="Calibri" w:cs="Calibri"/>
          <w:sz w:val="16"/>
          <w:szCs w:val="16"/>
        </w:rPr>
        <w:t xml:space="preserve"> in product creation</w:t>
      </w:r>
      <w:r>
        <w:rPr>
          <w:rFonts w:ascii="Calibri" w:eastAsia="Calibri" w:hAnsi="Calibri" w:cs="Calibri"/>
          <w:sz w:val="16"/>
          <w:szCs w:val="16"/>
        </w:rPr>
        <w:t>. As well as learning about different qualities entrepreneurs have such as grit and perseverance. The program was online through Zoom, where we used a digital workspace platform called</w:t>
      </w:r>
    </w:p>
    <w:p w14:paraId="3CE0A2FD" w14:textId="77777777" w:rsidR="009605F0" w:rsidRDefault="0002449C" w:rsidP="004D2B6A">
      <w:pPr>
        <w:spacing w:before="3"/>
        <w:ind w:left="4780" w:right="3982"/>
        <w:jc w:val="both"/>
        <w:rPr>
          <w:rFonts w:ascii="Calibri" w:eastAsia="Calibri" w:hAnsi="Calibri" w:cs="Calibri"/>
          <w:sz w:val="16"/>
          <w:szCs w:val="16"/>
        </w:rPr>
      </w:pPr>
      <w:r>
        <w:rPr>
          <w:rFonts w:ascii="Calibri" w:eastAsia="Calibri" w:hAnsi="Calibri" w:cs="Calibri"/>
          <w:sz w:val="16"/>
          <w:szCs w:val="16"/>
        </w:rPr>
        <w:t>‘MURAL’ as a medium for workshops.</w:t>
      </w:r>
    </w:p>
    <w:p w14:paraId="10D99A88" w14:textId="77777777" w:rsidR="009605F0" w:rsidRDefault="009605F0" w:rsidP="004D2B6A">
      <w:pPr>
        <w:spacing w:before="5" w:line="160" w:lineRule="exact"/>
        <w:jc w:val="both"/>
        <w:rPr>
          <w:sz w:val="17"/>
          <w:szCs w:val="17"/>
        </w:rPr>
      </w:pPr>
    </w:p>
    <w:p w14:paraId="070A05FD" w14:textId="77777777" w:rsidR="009605F0" w:rsidRDefault="0002449C" w:rsidP="004D2B6A">
      <w:pPr>
        <w:ind w:left="4812"/>
        <w:jc w:val="both"/>
        <w:rPr>
          <w:rFonts w:ascii="Calibri" w:eastAsia="Calibri" w:hAnsi="Calibri" w:cs="Calibri"/>
          <w:sz w:val="16"/>
          <w:szCs w:val="16"/>
        </w:rPr>
      </w:pPr>
      <w:r>
        <w:rPr>
          <w:rFonts w:ascii="Calibri" w:eastAsia="Calibri" w:hAnsi="Calibri" w:cs="Calibri"/>
          <w:b/>
          <w:sz w:val="16"/>
          <w:szCs w:val="16"/>
        </w:rPr>
        <w:t>Future Leaders Program – 21/12/2018 to 30/12/2018 (2 weeks)</w:t>
      </w:r>
    </w:p>
    <w:p w14:paraId="26945F54" w14:textId="77777777" w:rsidR="009605F0" w:rsidRDefault="009605F0" w:rsidP="004D2B6A">
      <w:pPr>
        <w:spacing w:before="5" w:line="160" w:lineRule="exact"/>
        <w:jc w:val="both"/>
        <w:rPr>
          <w:sz w:val="17"/>
          <w:szCs w:val="17"/>
        </w:rPr>
      </w:pPr>
    </w:p>
    <w:p w14:paraId="2519D7A2" w14:textId="77777777" w:rsidR="009605F0" w:rsidRDefault="0002449C" w:rsidP="004D2B6A">
      <w:pPr>
        <w:ind w:left="4812"/>
        <w:jc w:val="both"/>
        <w:rPr>
          <w:rFonts w:ascii="Calibri" w:eastAsia="Calibri" w:hAnsi="Calibri" w:cs="Calibri"/>
          <w:sz w:val="16"/>
          <w:szCs w:val="16"/>
        </w:rPr>
      </w:pPr>
      <w:r>
        <w:rPr>
          <w:rFonts w:ascii="Calibri" w:eastAsia="Calibri" w:hAnsi="Calibri" w:cs="Calibri"/>
          <w:sz w:val="16"/>
          <w:szCs w:val="16"/>
        </w:rPr>
        <w:t>Offered by Abu Dhabi Department of Education and Knowledge</w:t>
      </w:r>
    </w:p>
    <w:p w14:paraId="6B722B94" w14:textId="77777777" w:rsidR="009605F0" w:rsidRDefault="009605F0" w:rsidP="004D2B6A">
      <w:pPr>
        <w:spacing w:before="10" w:line="160" w:lineRule="exact"/>
        <w:jc w:val="both"/>
        <w:rPr>
          <w:sz w:val="17"/>
          <w:szCs w:val="17"/>
        </w:rPr>
      </w:pPr>
    </w:p>
    <w:p w14:paraId="15FEC2C8" w14:textId="77777777" w:rsidR="009605F0" w:rsidRDefault="0002449C" w:rsidP="004D2B6A">
      <w:pPr>
        <w:spacing w:line="258" w:lineRule="auto"/>
        <w:ind w:left="4812" w:right="103"/>
        <w:jc w:val="both"/>
        <w:rPr>
          <w:rFonts w:ascii="Calibri" w:eastAsia="Calibri" w:hAnsi="Calibri" w:cs="Calibri"/>
          <w:sz w:val="16"/>
          <w:szCs w:val="16"/>
        </w:rPr>
      </w:pPr>
      <w:r>
        <w:rPr>
          <w:rFonts w:ascii="Calibri" w:eastAsia="Calibri" w:hAnsi="Calibri" w:cs="Calibri"/>
          <w:sz w:val="16"/>
          <w:szCs w:val="16"/>
        </w:rPr>
        <w:t>In this program, I had the opportunity to develop my presentation skills throughout the course of the program. We traveled across the emirates and have gone to various landmarks across the country. During the two-week internship, I learned about UAE's history from various angles.</w:t>
      </w:r>
    </w:p>
    <w:p w14:paraId="6983296D" w14:textId="77777777" w:rsidR="009605F0" w:rsidRDefault="009605F0" w:rsidP="004D2B6A">
      <w:pPr>
        <w:spacing w:before="7" w:line="160" w:lineRule="exact"/>
        <w:jc w:val="both"/>
        <w:rPr>
          <w:sz w:val="16"/>
          <w:szCs w:val="16"/>
        </w:rPr>
      </w:pPr>
    </w:p>
    <w:p w14:paraId="75ADABDE" w14:textId="77777777" w:rsidR="00B636E2" w:rsidRDefault="0002449C" w:rsidP="00B636E2">
      <w:pPr>
        <w:ind w:left="5500" w:right="1001"/>
        <w:jc w:val="both"/>
        <w:rPr>
          <w:rFonts w:ascii="Calibri" w:eastAsia="Calibri" w:hAnsi="Calibri" w:cs="Calibri"/>
          <w:sz w:val="16"/>
          <w:szCs w:val="16"/>
        </w:rPr>
      </w:pPr>
      <w:r>
        <w:rPr>
          <w:rFonts w:ascii="Verdana" w:eastAsia="Verdana" w:hAnsi="Verdana" w:cs="Verdana"/>
          <w:sz w:val="16"/>
          <w:szCs w:val="16"/>
        </w:rPr>
        <w:t xml:space="preserve">•     </w:t>
      </w:r>
      <w:r>
        <w:rPr>
          <w:rFonts w:ascii="Calibri" w:eastAsia="Calibri" w:hAnsi="Calibri" w:cs="Calibri"/>
          <w:sz w:val="16"/>
          <w:szCs w:val="16"/>
        </w:rPr>
        <w:t>Earned the best passport (journal) among the 200-300 participants</w:t>
      </w:r>
    </w:p>
    <w:p w14:paraId="126CCAC3" w14:textId="343F2650" w:rsidR="009605F0" w:rsidRPr="00B636E2" w:rsidRDefault="0002449C" w:rsidP="00B636E2">
      <w:pPr>
        <w:pStyle w:val="ListParagraph"/>
        <w:numPr>
          <w:ilvl w:val="0"/>
          <w:numId w:val="3"/>
        </w:numPr>
        <w:ind w:right="1001"/>
        <w:jc w:val="both"/>
        <w:rPr>
          <w:rFonts w:ascii="Calibri" w:eastAsia="Calibri" w:hAnsi="Calibri" w:cs="Calibri"/>
          <w:sz w:val="16"/>
          <w:szCs w:val="16"/>
        </w:rPr>
      </w:pPr>
      <w:r w:rsidRPr="00B636E2">
        <w:rPr>
          <w:rFonts w:ascii="Calibri" w:eastAsia="Calibri" w:hAnsi="Calibri" w:cs="Calibri"/>
          <w:sz w:val="16"/>
          <w:szCs w:val="16"/>
        </w:rPr>
        <w:t>The pleasure to say a word on behalf of the participants in the graduation ceremony</w:t>
      </w:r>
    </w:p>
    <w:p w14:paraId="72AB532F" w14:textId="77777777" w:rsidR="009605F0" w:rsidRDefault="009605F0" w:rsidP="004D2B6A">
      <w:pPr>
        <w:spacing w:line="160" w:lineRule="exact"/>
        <w:jc w:val="both"/>
        <w:rPr>
          <w:sz w:val="17"/>
          <w:szCs w:val="17"/>
        </w:rPr>
      </w:pPr>
    </w:p>
    <w:p w14:paraId="31A322B1" w14:textId="77777777" w:rsidR="009605F0" w:rsidRDefault="0002449C" w:rsidP="006D4742">
      <w:pPr>
        <w:ind w:left="4092" w:firstLine="720"/>
        <w:jc w:val="both"/>
        <w:rPr>
          <w:rFonts w:ascii="Calibri" w:eastAsia="Calibri" w:hAnsi="Calibri" w:cs="Calibri"/>
          <w:sz w:val="16"/>
          <w:szCs w:val="16"/>
        </w:rPr>
      </w:pPr>
      <w:proofErr w:type="spellStart"/>
      <w:r>
        <w:rPr>
          <w:rFonts w:ascii="Calibri" w:eastAsia="Calibri" w:hAnsi="Calibri" w:cs="Calibri"/>
          <w:b/>
          <w:sz w:val="16"/>
          <w:szCs w:val="16"/>
        </w:rPr>
        <w:t>Aqdar</w:t>
      </w:r>
      <w:proofErr w:type="spellEnd"/>
      <w:r>
        <w:rPr>
          <w:rFonts w:ascii="Calibri" w:eastAsia="Calibri" w:hAnsi="Calibri" w:cs="Calibri"/>
          <w:b/>
          <w:sz w:val="16"/>
          <w:szCs w:val="16"/>
        </w:rPr>
        <w:t xml:space="preserve"> Leadership Program – 03/2017 (1 week)</w:t>
      </w:r>
    </w:p>
    <w:p w14:paraId="5A76BA70" w14:textId="77777777" w:rsidR="009605F0" w:rsidRDefault="009605F0" w:rsidP="004D2B6A">
      <w:pPr>
        <w:spacing w:before="5" w:line="160" w:lineRule="exact"/>
        <w:jc w:val="both"/>
        <w:rPr>
          <w:sz w:val="17"/>
          <w:szCs w:val="17"/>
        </w:rPr>
      </w:pPr>
    </w:p>
    <w:p w14:paraId="17DB483C" w14:textId="77777777" w:rsidR="009605F0" w:rsidRDefault="0002449C" w:rsidP="004D2B6A">
      <w:pPr>
        <w:ind w:left="4812"/>
        <w:jc w:val="both"/>
        <w:rPr>
          <w:rFonts w:ascii="Calibri" w:eastAsia="Calibri" w:hAnsi="Calibri" w:cs="Calibri"/>
          <w:sz w:val="16"/>
          <w:szCs w:val="16"/>
        </w:rPr>
      </w:pPr>
      <w:r>
        <w:rPr>
          <w:rFonts w:ascii="Calibri" w:eastAsia="Calibri" w:hAnsi="Calibri" w:cs="Calibri"/>
          <w:sz w:val="16"/>
          <w:szCs w:val="16"/>
        </w:rPr>
        <w:t xml:space="preserve">Offered by Institute of Leadership and Management (ILM) and </w:t>
      </w:r>
      <w:proofErr w:type="spellStart"/>
      <w:r>
        <w:rPr>
          <w:rFonts w:ascii="Calibri" w:eastAsia="Calibri" w:hAnsi="Calibri" w:cs="Calibri"/>
          <w:sz w:val="16"/>
          <w:szCs w:val="16"/>
        </w:rPr>
        <w:t>Aqdar</w:t>
      </w:r>
      <w:proofErr w:type="spellEnd"/>
      <w:r>
        <w:rPr>
          <w:rFonts w:ascii="Calibri" w:eastAsia="Calibri" w:hAnsi="Calibri" w:cs="Calibri"/>
          <w:sz w:val="16"/>
          <w:szCs w:val="16"/>
        </w:rPr>
        <w:t xml:space="preserve"> (Khalifa Empowerment</w:t>
      </w:r>
    </w:p>
    <w:p w14:paraId="526EEEB4" w14:textId="77777777" w:rsidR="009605F0" w:rsidRDefault="0002449C" w:rsidP="004D2B6A">
      <w:pPr>
        <w:spacing w:before="19"/>
        <w:ind w:left="4780" w:right="5813"/>
        <w:jc w:val="both"/>
        <w:rPr>
          <w:rFonts w:ascii="Calibri" w:eastAsia="Calibri" w:hAnsi="Calibri" w:cs="Calibri"/>
          <w:sz w:val="16"/>
          <w:szCs w:val="16"/>
        </w:rPr>
      </w:pPr>
      <w:r>
        <w:rPr>
          <w:rFonts w:ascii="Calibri" w:eastAsia="Calibri" w:hAnsi="Calibri" w:cs="Calibri"/>
          <w:sz w:val="16"/>
          <w:szCs w:val="16"/>
        </w:rPr>
        <w:t>Program)</w:t>
      </w:r>
    </w:p>
    <w:p w14:paraId="04C83F1E" w14:textId="77777777" w:rsidR="009605F0" w:rsidRDefault="009605F0" w:rsidP="004D2B6A">
      <w:pPr>
        <w:spacing w:before="5" w:line="160" w:lineRule="exact"/>
        <w:jc w:val="both"/>
        <w:rPr>
          <w:sz w:val="17"/>
          <w:szCs w:val="17"/>
        </w:rPr>
      </w:pPr>
    </w:p>
    <w:p w14:paraId="112A1F91" w14:textId="77777777" w:rsidR="009605F0" w:rsidRDefault="0002449C" w:rsidP="004D2B6A">
      <w:pPr>
        <w:spacing w:line="258" w:lineRule="auto"/>
        <w:ind w:left="4812" w:right="166"/>
        <w:jc w:val="both"/>
        <w:rPr>
          <w:rFonts w:ascii="Calibri" w:eastAsia="Calibri" w:hAnsi="Calibri" w:cs="Calibri"/>
          <w:sz w:val="16"/>
          <w:szCs w:val="16"/>
        </w:rPr>
      </w:pPr>
      <w:r>
        <w:rPr>
          <w:rFonts w:ascii="Calibri" w:eastAsia="Calibri" w:hAnsi="Calibri" w:cs="Calibri"/>
          <w:sz w:val="16"/>
          <w:szCs w:val="16"/>
        </w:rPr>
        <w:t>This program built a lot of leadership skills I acquire today, and this opened a lot of doors for me soon after I graduated from the internship. This program made me more discipline and engaging with teamwork activities.</w:t>
      </w:r>
    </w:p>
    <w:sectPr w:rsidR="009605F0">
      <w:type w:val="continuous"/>
      <w:pgSz w:w="11920" w:h="16840"/>
      <w:pgMar w:top="460" w:right="560" w:bottom="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0728"/>
    <w:multiLevelType w:val="multilevel"/>
    <w:tmpl w:val="6696EE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2A708D6"/>
    <w:multiLevelType w:val="hybridMultilevel"/>
    <w:tmpl w:val="790C3F0A"/>
    <w:lvl w:ilvl="0" w:tplc="08090001">
      <w:start w:val="1"/>
      <w:numFmt w:val="bullet"/>
      <w:lvlText w:val=""/>
      <w:lvlJc w:val="left"/>
      <w:pPr>
        <w:ind w:left="5860" w:hanging="360"/>
      </w:pPr>
      <w:rPr>
        <w:rFonts w:ascii="Symbol" w:hAnsi="Symbol" w:hint="default"/>
      </w:rPr>
    </w:lvl>
    <w:lvl w:ilvl="1" w:tplc="08090003" w:tentative="1">
      <w:start w:val="1"/>
      <w:numFmt w:val="bullet"/>
      <w:lvlText w:val="o"/>
      <w:lvlJc w:val="left"/>
      <w:pPr>
        <w:ind w:left="6580" w:hanging="360"/>
      </w:pPr>
      <w:rPr>
        <w:rFonts w:ascii="Courier New" w:hAnsi="Courier New" w:hint="default"/>
      </w:rPr>
    </w:lvl>
    <w:lvl w:ilvl="2" w:tplc="08090005" w:tentative="1">
      <w:start w:val="1"/>
      <w:numFmt w:val="bullet"/>
      <w:lvlText w:val=""/>
      <w:lvlJc w:val="left"/>
      <w:pPr>
        <w:ind w:left="7300" w:hanging="360"/>
      </w:pPr>
      <w:rPr>
        <w:rFonts w:ascii="Wingdings" w:hAnsi="Wingdings" w:hint="default"/>
      </w:rPr>
    </w:lvl>
    <w:lvl w:ilvl="3" w:tplc="08090001" w:tentative="1">
      <w:start w:val="1"/>
      <w:numFmt w:val="bullet"/>
      <w:lvlText w:val=""/>
      <w:lvlJc w:val="left"/>
      <w:pPr>
        <w:ind w:left="8020" w:hanging="360"/>
      </w:pPr>
      <w:rPr>
        <w:rFonts w:ascii="Symbol" w:hAnsi="Symbol" w:hint="default"/>
      </w:rPr>
    </w:lvl>
    <w:lvl w:ilvl="4" w:tplc="08090003" w:tentative="1">
      <w:start w:val="1"/>
      <w:numFmt w:val="bullet"/>
      <w:lvlText w:val="o"/>
      <w:lvlJc w:val="left"/>
      <w:pPr>
        <w:ind w:left="8740" w:hanging="360"/>
      </w:pPr>
      <w:rPr>
        <w:rFonts w:ascii="Courier New" w:hAnsi="Courier New" w:hint="default"/>
      </w:rPr>
    </w:lvl>
    <w:lvl w:ilvl="5" w:tplc="08090005" w:tentative="1">
      <w:start w:val="1"/>
      <w:numFmt w:val="bullet"/>
      <w:lvlText w:val=""/>
      <w:lvlJc w:val="left"/>
      <w:pPr>
        <w:ind w:left="9460" w:hanging="360"/>
      </w:pPr>
      <w:rPr>
        <w:rFonts w:ascii="Wingdings" w:hAnsi="Wingdings" w:hint="default"/>
      </w:rPr>
    </w:lvl>
    <w:lvl w:ilvl="6" w:tplc="08090001" w:tentative="1">
      <w:start w:val="1"/>
      <w:numFmt w:val="bullet"/>
      <w:lvlText w:val=""/>
      <w:lvlJc w:val="left"/>
      <w:pPr>
        <w:ind w:left="10180" w:hanging="360"/>
      </w:pPr>
      <w:rPr>
        <w:rFonts w:ascii="Symbol" w:hAnsi="Symbol" w:hint="default"/>
      </w:rPr>
    </w:lvl>
    <w:lvl w:ilvl="7" w:tplc="08090003" w:tentative="1">
      <w:start w:val="1"/>
      <w:numFmt w:val="bullet"/>
      <w:lvlText w:val="o"/>
      <w:lvlJc w:val="left"/>
      <w:pPr>
        <w:ind w:left="10900" w:hanging="360"/>
      </w:pPr>
      <w:rPr>
        <w:rFonts w:ascii="Courier New" w:hAnsi="Courier New" w:hint="default"/>
      </w:rPr>
    </w:lvl>
    <w:lvl w:ilvl="8" w:tplc="08090005" w:tentative="1">
      <w:start w:val="1"/>
      <w:numFmt w:val="bullet"/>
      <w:lvlText w:val=""/>
      <w:lvlJc w:val="left"/>
      <w:pPr>
        <w:ind w:left="11620" w:hanging="360"/>
      </w:pPr>
      <w:rPr>
        <w:rFonts w:ascii="Wingdings" w:hAnsi="Wingdings" w:hint="default"/>
      </w:rPr>
    </w:lvl>
  </w:abstractNum>
  <w:abstractNum w:abstractNumId="2" w15:restartNumberingAfterBreak="0">
    <w:nsid w:val="2E6B0B8A"/>
    <w:multiLevelType w:val="hybridMultilevel"/>
    <w:tmpl w:val="9BB4B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5C07B2"/>
    <w:multiLevelType w:val="hybridMultilevel"/>
    <w:tmpl w:val="EA00ABDE"/>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hint="default"/>
      </w:rPr>
    </w:lvl>
    <w:lvl w:ilvl="8" w:tplc="08090005" w:tentative="1">
      <w:start w:val="1"/>
      <w:numFmt w:val="bullet"/>
      <w:lvlText w:val=""/>
      <w:lvlJc w:val="left"/>
      <w:pPr>
        <w:ind w:left="6591"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F0"/>
    <w:rsid w:val="0002449C"/>
    <w:rsid w:val="000D4079"/>
    <w:rsid w:val="004A59EE"/>
    <w:rsid w:val="004D2B6A"/>
    <w:rsid w:val="006D4742"/>
    <w:rsid w:val="00784F59"/>
    <w:rsid w:val="009605F0"/>
    <w:rsid w:val="00A636B1"/>
    <w:rsid w:val="00B636E2"/>
    <w:rsid w:val="00C102E3"/>
    <w:rsid w:val="00CB1B88"/>
    <w:rsid w:val="00DD2E35"/>
    <w:rsid w:val="00F454C7"/>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077AA92"/>
  <w15:docId w15:val="{F7EFD516-3EF0-824C-AE18-7A4BBDAF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D2B6A"/>
    <w:pPr>
      <w:ind w:left="720"/>
      <w:contextualSpacing/>
    </w:pPr>
  </w:style>
  <w:style w:type="character" w:styleId="Hyperlink">
    <w:name w:val="Hyperlink"/>
    <w:basedOn w:val="DefaultParagraphFont"/>
    <w:uiPriority w:val="99"/>
    <w:unhideWhenUsed/>
    <w:rsid w:val="00F454C7"/>
    <w:rPr>
      <w:color w:val="0000FF" w:themeColor="hyperlink"/>
      <w:u w:val="single"/>
    </w:rPr>
  </w:style>
  <w:style w:type="character" w:styleId="UnresolvedMention">
    <w:name w:val="Unresolved Mention"/>
    <w:basedOn w:val="DefaultParagraphFont"/>
    <w:uiPriority w:val="99"/>
    <w:semiHidden/>
    <w:unhideWhenUsed/>
    <w:rsid w:val="00F454C7"/>
    <w:rPr>
      <w:color w:val="605E5C"/>
      <w:shd w:val="clear" w:color="auto" w:fill="E1DFDD"/>
    </w:rPr>
  </w:style>
  <w:style w:type="character" w:styleId="FollowedHyperlink">
    <w:name w:val="FollowedHyperlink"/>
    <w:basedOn w:val="DefaultParagraphFont"/>
    <w:uiPriority w:val="99"/>
    <w:semiHidden/>
    <w:unhideWhenUsed/>
    <w:rsid w:val="00F4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613860">
      <w:bodyDiv w:val="1"/>
      <w:marLeft w:val="0"/>
      <w:marRight w:val="0"/>
      <w:marTop w:val="0"/>
      <w:marBottom w:val="0"/>
      <w:divBdr>
        <w:top w:val="none" w:sz="0" w:space="0" w:color="auto"/>
        <w:left w:val="none" w:sz="0" w:space="0" w:color="auto"/>
        <w:bottom w:val="none" w:sz="0" w:space="0" w:color="auto"/>
        <w:right w:val="none" w:sz="0" w:space="0" w:color="auto"/>
      </w:divBdr>
      <w:divsChild>
        <w:div w:id="1419326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m.alhaddad@hotmail.com" TargetMode="External"/><Relationship Id="rId5" Type="http://schemas.openxmlformats.org/officeDocument/2006/relationships/hyperlink" Target="http://www.linkedin.com/in/salem-al-hadd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Alhaddad</cp:lastModifiedBy>
  <cp:revision>2</cp:revision>
  <dcterms:created xsi:type="dcterms:W3CDTF">2021-06-05T12:29:00Z</dcterms:created>
  <dcterms:modified xsi:type="dcterms:W3CDTF">2021-06-05T12:29:00Z</dcterms:modified>
</cp:coreProperties>
</file>